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77B5F3" w14:textId="77777777" w:rsidR="002F712F" w:rsidRDefault="002F712F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EOSC 211:  Steps in Problem Solving</w:t>
      </w:r>
    </w:p>
    <w:p w14:paraId="428BE51F" w14:textId="77777777" w:rsidR="002F712F" w:rsidRDefault="002F712F">
      <w:pPr>
        <w:jc w:val="right"/>
        <w:rPr>
          <w:b/>
        </w:rPr>
      </w:pPr>
    </w:p>
    <w:p w14:paraId="0BE1B8CC" w14:textId="77777777" w:rsidR="002F712F" w:rsidRDefault="002F712F">
      <w:pPr>
        <w:rPr>
          <w:b/>
        </w:rPr>
      </w:pPr>
      <w:r>
        <w:rPr>
          <w:b/>
        </w:rPr>
        <w:t>Name 1:</w:t>
      </w:r>
    </w:p>
    <w:p w14:paraId="6D7B181D" w14:textId="77777777" w:rsidR="002F712F" w:rsidRDefault="002F712F">
      <w:pPr>
        <w:rPr>
          <w:b/>
        </w:rPr>
      </w:pPr>
    </w:p>
    <w:p w14:paraId="2658FE9B" w14:textId="77777777" w:rsidR="002F712F" w:rsidRDefault="002F712F">
      <w:pPr>
        <w:rPr>
          <w:rFonts w:ascii="Times New Roman" w:hAnsi="Times New Roman"/>
        </w:rPr>
      </w:pPr>
      <w:r>
        <w:rPr>
          <w:b/>
        </w:rPr>
        <w:t>Name 2:</w:t>
      </w:r>
      <w:r>
        <w:rPr>
          <w:rFonts w:ascii="Times New Roman" w:hAnsi="Times New Roman"/>
        </w:rPr>
        <w:t xml:space="preserve"> </w:t>
      </w:r>
    </w:p>
    <w:p w14:paraId="3F2C53B4" w14:textId="77777777" w:rsidR="002F712F" w:rsidRDefault="002F712F">
      <w:pPr>
        <w:rPr>
          <w:rFonts w:ascii="Times New Roman" w:hAnsi="Times New Roman"/>
        </w:rPr>
      </w:pPr>
    </w:p>
    <w:p w14:paraId="2294009A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GOAL:  practice the steps in problem solving using earthquake data.</w:t>
      </w:r>
    </w:p>
    <w:p w14:paraId="22E7D01D" w14:textId="77777777" w:rsidR="002F712F" w:rsidRDefault="002F712F">
      <w:pPr>
        <w:rPr>
          <w:rFonts w:ascii="Times New Roman" w:hAnsi="Times New Roman"/>
        </w:rPr>
      </w:pPr>
    </w:p>
    <w:p w14:paraId="3227BCE8" w14:textId="77777777" w:rsidR="002F712F" w:rsidRDefault="002F712F">
      <w:pPr>
        <w:rPr>
          <w:rFonts w:ascii="Times New Roman" w:hAnsi="Times New Roman"/>
        </w:rPr>
      </w:pPr>
    </w:p>
    <w:p w14:paraId="3986D7FD" w14:textId="77777777" w:rsidR="002F712F" w:rsidRDefault="004533A4">
      <w:pPr>
        <w:numPr>
          <w:ilvl w:val="0"/>
          <w:numId w:val="3"/>
        </w:numPr>
        <w:ind w:left="36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down the 3</w:t>
      </w:r>
      <w:r w:rsidR="002F712F">
        <w:rPr>
          <w:rFonts w:ascii="Times New Roman" w:hAnsi="Times New Roman"/>
          <w:b/>
        </w:rPr>
        <w:t xml:space="preserve"> steps in </w:t>
      </w:r>
      <w:r>
        <w:rPr>
          <w:rFonts w:ascii="Times New Roman" w:hAnsi="Times New Roman"/>
          <w:b/>
        </w:rPr>
        <w:t>algorithm design mentioned in the text book</w:t>
      </w:r>
      <w:r w:rsidR="004C007D">
        <w:rPr>
          <w:rFonts w:ascii="Times New Roman" w:hAnsi="Times New Roman"/>
          <w:b/>
        </w:rPr>
        <w:t xml:space="preserve"> OR write down some steps you think will be common to problem solving with MATLAB (you might have more than 3 steps)</w:t>
      </w:r>
      <w:r w:rsidR="002F712F">
        <w:rPr>
          <w:rFonts w:ascii="Times New Roman" w:hAnsi="Times New Roman"/>
          <w:b/>
        </w:rPr>
        <w:t>:</w:t>
      </w:r>
    </w:p>
    <w:p w14:paraId="0518D83C" w14:textId="77777777" w:rsidR="002F712F" w:rsidRDefault="002F712F">
      <w:pPr>
        <w:ind w:left="720"/>
        <w:rPr>
          <w:rFonts w:ascii="Times New Roman" w:hAnsi="Times New Roman"/>
        </w:rPr>
      </w:pPr>
    </w:p>
    <w:p w14:paraId="252C28AD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1. _________________________________________________________________________________________</w:t>
      </w:r>
    </w:p>
    <w:p w14:paraId="2A213523" w14:textId="77777777" w:rsidR="002F712F" w:rsidRDefault="002F712F">
      <w:pPr>
        <w:rPr>
          <w:rFonts w:ascii="Times New Roman" w:hAnsi="Times New Roman"/>
        </w:rPr>
      </w:pPr>
    </w:p>
    <w:p w14:paraId="570053B5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2. __________________________________________________________________________________________</w:t>
      </w:r>
    </w:p>
    <w:p w14:paraId="42983858" w14:textId="77777777" w:rsidR="002F712F" w:rsidRDefault="002F712F">
      <w:pPr>
        <w:rPr>
          <w:rFonts w:ascii="Times New Roman" w:hAnsi="Times New Roman"/>
        </w:rPr>
      </w:pPr>
    </w:p>
    <w:p w14:paraId="64B66FE4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3. __________________________________________________________________________________________</w:t>
      </w:r>
    </w:p>
    <w:p w14:paraId="45EF7B8F" w14:textId="77777777" w:rsidR="004C007D" w:rsidRDefault="004C007D">
      <w:pPr>
        <w:rPr>
          <w:rFonts w:ascii="Times New Roman" w:hAnsi="Times New Roman"/>
        </w:rPr>
      </w:pPr>
    </w:p>
    <w:p w14:paraId="0F63EED9" w14:textId="77777777" w:rsidR="004C007D" w:rsidRDefault="004C007D" w:rsidP="004C007D">
      <w:pPr>
        <w:rPr>
          <w:rFonts w:ascii="Times New Roman" w:hAnsi="Times New Roman"/>
        </w:rPr>
      </w:pPr>
      <w:r>
        <w:rPr>
          <w:rFonts w:ascii="Times New Roman" w:hAnsi="Times New Roman"/>
        </w:rPr>
        <w:t>4. __________________________________________________________________________________________</w:t>
      </w:r>
    </w:p>
    <w:p w14:paraId="07CEC2C4" w14:textId="77777777" w:rsidR="002F712F" w:rsidRDefault="002F712F">
      <w:pPr>
        <w:rPr>
          <w:rFonts w:ascii="Times New Roman" w:hAnsi="Times New Roman"/>
        </w:rPr>
      </w:pPr>
    </w:p>
    <w:p w14:paraId="22129B11" w14:textId="77777777" w:rsidR="004C007D" w:rsidRDefault="004C007D" w:rsidP="004C007D">
      <w:pPr>
        <w:rPr>
          <w:rFonts w:ascii="Times New Roman" w:hAnsi="Times New Roman"/>
        </w:rPr>
      </w:pPr>
      <w:r>
        <w:rPr>
          <w:rFonts w:ascii="Times New Roman" w:hAnsi="Times New Roman"/>
        </w:rPr>
        <w:t>5. __________________________________________________________________________________________</w:t>
      </w:r>
    </w:p>
    <w:p w14:paraId="3ED3A80D" w14:textId="77777777" w:rsidR="004C007D" w:rsidRDefault="004C007D">
      <w:pPr>
        <w:rPr>
          <w:rFonts w:ascii="Times New Roman" w:hAnsi="Times New Roman"/>
        </w:rPr>
      </w:pPr>
    </w:p>
    <w:p w14:paraId="58E2E27F" w14:textId="77777777" w:rsidR="002F712F" w:rsidRDefault="002F712F">
      <w:pPr>
        <w:rPr>
          <w:rFonts w:ascii="Times New Roman" w:hAnsi="Times New Roman"/>
        </w:rPr>
      </w:pPr>
    </w:p>
    <w:p w14:paraId="131811EF" w14:textId="77777777" w:rsidR="002F712F" w:rsidRDefault="002F712F">
      <w:pPr>
        <w:rPr>
          <w:rFonts w:ascii="Times New Roman" w:hAnsi="Times New Roman"/>
        </w:rPr>
      </w:pPr>
    </w:p>
    <w:p w14:paraId="1D74B19A" w14:textId="7B104313" w:rsidR="002F712F" w:rsidRDefault="002F71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 want to find the largest earthquake in the Pa</w:t>
      </w:r>
      <w:r w:rsidR="005226B4">
        <w:rPr>
          <w:rFonts w:ascii="Times New Roman" w:hAnsi="Times New Roman"/>
          <w:b/>
        </w:rPr>
        <w:t xml:space="preserve">cific Northwest region </w:t>
      </w:r>
      <w:r w:rsidR="00707B15">
        <w:rPr>
          <w:rFonts w:ascii="Times New Roman" w:hAnsi="Times New Roman"/>
          <w:b/>
        </w:rPr>
        <w:t xml:space="preserve">in the past year.  </w:t>
      </w:r>
      <w:r>
        <w:rPr>
          <w:rFonts w:ascii="Times New Roman" w:hAnsi="Times New Roman"/>
          <w:b/>
        </w:rPr>
        <w:t xml:space="preserve">The data sheet gives all earthquakes in this area that have a magnitude of at least 4.0.  </w:t>
      </w:r>
    </w:p>
    <w:p w14:paraId="20CE2821" w14:textId="77777777" w:rsidR="002F712F" w:rsidRDefault="002F712F">
      <w:pPr>
        <w:rPr>
          <w:rFonts w:ascii="Times New Roman" w:hAnsi="Times New Roman"/>
          <w:b/>
        </w:rPr>
      </w:pPr>
    </w:p>
    <w:p w14:paraId="1FE642E5" w14:textId="77777777" w:rsidR="002F712F" w:rsidRDefault="002F712F">
      <w:pPr>
        <w:rPr>
          <w:rFonts w:ascii="Times New Roman" w:hAnsi="Times New Roman"/>
          <w:b/>
        </w:rPr>
      </w:pPr>
    </w:p>
    <w:p w14:paraId="5FA11AEA" w14:textId="77777777" w:rsidR="002F712F" w:rsidRDefault="002F71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  Fill in the following table</w:t>
      </w:r>
    </w:p>
    <w:p w14:paraId="4292670A" w14:textId="77777777" w:rsidR="002F712F" w:rsidRDefault="002F712F">
      <w:pPr>
        <w:rPr>
          <w:rFonts w:ascii="Times New Roman" w:hAnsi="Times New Roman"/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8"/>
        <w:gridCol w:w="6390"/>
        <w:gridCol w:w="3160"/>
      </w:tblGrid>
      <w:tr w:rsidR="002F712F" w14:paraId="423FD50B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B0EB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AE962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Describe in words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82F6A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Give value</w:t>
            </w:r>
          </w:p>
        </w:tc>
      </w:tr>
      <w:tr w:rsidR="002F712F" w14:paraId="4D85A59B" w14:textId="77777777">
        <w:trPr>
          <w:trHeight w:val="62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CD141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input</w:t>
            </w:r>
            <w:proofErr w:type="gram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45E51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6B309A3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</w:p>
        </w:tc>
      </w:tr>
      <w:tr w:rsidR="002F712F" w14:paraId="52B42907" w14:textId="77777777">
        <w:trPr>
          <w:trHeight w:val="62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EFAA9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output</w:t>
            </w:r>
            <w:proofErr w:type="gram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2E694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4BD05" w14:textId="77777777" w:rsidR="002F712F" w:rsidRDefault="002F712F">
            <w:pPr>
              <w:snapToGrid w:val="0"/>
              <w:rPr>
                <w:rFonts w:ascii="Times New Roman" w:hAnsi="Times New Roman"/>
                <w:b/>
              </w:rPr>
            </w:pPr>
          </w:p>
        </w:tc>
      </w:tr>
    </w:tbl>
    <w:p w14:paraId="6496E4EE" w14:textId="77777777" w:rsidR="002F712F" w:rsidRDefault="002F712F">
      <w:pPr>
        <w:rPr>
          <w:rFonts w:ascii="Times New Roman" w:hAnsi="Times New Roman"/>
          <w:b/>
        </w:rPr>
      </w:pPr>
    </w:p>
    <w:p w14:paraId="0BD9742D" w14:textId="77777777" w:rsidR="002F712F" w:rsidRDefault="002F712F">
      <w:pPr>
        <w:rPr>
          <w:rFonts w:ascii="Times New Roman" w:hAnsi="Times New Roman"/>
          <w:b/>
        </w:rPr>
      </w:pPr>
    </w:p>
    <w:p w14:paraId="304AA389" w14:textId="77777777" w:rsidR="002F712F" w:rsidRDefault="002F71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C.  Below, document the procedure you went through to get to your answer for the value of the output above.  </w:t>
      </w:r>
    </w:p>
    <w:p w14:paraId="3A7099A9" w14:textId="77777777" w:rsidR="002F712F" w:rsidRDefault="002F71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HINT:  you need to think about what your brain actually does when it finds the largest # in a list</w:t>
      </w:r>
    </w:p>
    <w:p w14:paraId="0CC3A889" w14:textId="77777777" w:rsidR="002F712F" w:rsidRDefault="002F712F">
      <w:pPr>
        <w:rPr>
          <w:rFonts w:ascii="Times New Roman" w:hAnsi="Times New Roman"/>
          <w:b/>
        </w:rPr>
      </w:pPr>
    </w:p>
    <w:p w14:paraId="492555D4" w14:textId="77777777" w:rsidR="002F712F" w:rsidRDefault="002F712F">
      <w:pPr>
        <w:rPr>
          <w:rFonts w:ascii="Times New Roman" w:hAnsi="Times New Roman"/>
          <w:b/>
        </w:rPr>
      </w:pPr>
    </w:p>
    <w:p w14:paraId="385A797D" w14:textId="77777777" w:rsidR="002F712F" w:rsidRDefault="002F712F">
      <w:pPr>
        <w:ind w:left="720"/>
        <w:rPr>
          <w:rFonts w:ascii="Times New Roman" w:hAnsi="Times New Roman"/>
        </w:rPr>
      </w:pPr>
    </w:p>
    <w:p w14:paraId="01F3713A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_________________________________________________________________________________________</w:t>
      </w:r>
    </w:p>
    <w:p w14:paraId="734B761D" w14:textId="77777777" w:rsidR="002F712F" w:rsidRDefault="002F712F">
      <w:pPr>
        <w:rPr>
          <w:rFonts w:ascii="Times New Roman" w:hAnsi="Times New Roman"/>
        </w:rPr>
      </w:pPr>
    </w:p>
    <w:p w14:paraId="30FF31A5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</w:t>
      </w:r>
    </w:p>
    <w:p w14:paraId="49206221" w14:textId="77777777" w:rsidR="002F712F" w:rsidRDefault="002F712F">
      <w:pPr>
        <w:rPr>
          <w:rFonts w:ascii="Times New Roman" w:hAnsi="Times New Roman"/>
        </w:rPr>
      </w:pPr>
    </w:p>
    <w:p w14:paraId="7A6167FF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</w:t>
      </w:r>
    </w:p>
    <w:p w14:paraId="05DFA3F1" w14:textId="77777777" w:rsidR="002F712F" w:rsidRDefault="002F712F">
      <w:pPr>
        <w:rPr>
          <w:rFonts w:ascii="Times New Roman" w:hAnsi="Times New Roman"/>
        </w:rPr>
      </w:pPr>
    </w:p>
    <w:p w14:paraId="6FA1033B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</w:t>
      </w:r>
    </w:p>
    <w:p w14:paraId="0F05CE7F" w14:textId="77777777" w:rsidR="002F712F" w:rsidRDefault="002F712F">
      <w:pPr>
        <w:rPr>
          <w:rFonts w:ascii="Times New Roman" w:hAnsi="Times New Roman"/>
        </w:rPr>
      </w:pPr>
    </w:p>
    <w:p w14:paraId="6CCF8C84" w14:textId="77777777" w:rsidR="002F712F" w:rsidRDefault="002F712F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</w:t>
      </w:r>
    </w:p>
    <w:p w14:paraId="714E8E80" w14:textId="77777777" w:rsidR="002F712F" w:rsidRDefault="002F712F">
      <w:pPr>
        <w:rPr>
          <w:rFonts w:ascii="Times New Roman" w:hAnsi="Times New Roman"/>
        </w:rPr>
      </w:pPr>
    </w:p>
    <w:p w14:paraId="6DBDA9BA" w14:textId="77777777" w:rsidR="002F712F" w:rsidRDefault="002F712F">
      <w:pPr>
        <w:rPr>
          <w:rFonts w:ascii="Times New Roman" w:hAnsi="Times New Roman"/>
          <w:b/>
        </w:rPr>
      </w:pPr>
    </w:p>
    <w:p w14:paraId="20252DB2" w14:textId="77777777" w:rsidR="002F712F" w:rsidRDefault="002F712F">
      <w:pPr>
        <w:rPr>
          <w:rFonts w:ascii="Times New Roman" w:hAnsi="Times New Roman"/>
          <w:b/>
        </w:rPr>
      </w:pPr>
    </w:p>
    <w:p w14:paraId="4D56D982" w14:textId="77777777" w:rsidR="002F712F" w:rsidRDefault="002F712F">
      <w:pPr>
        <w:rPr>
          <w:rFonts w:ascii="Times New Roman" w:hAnsi="Times New Roman"/>
          <w:b/>
        </w:rPr>
      </w:pPr>
    </w:p>
    <w:p w14:paraId="17E333E2" w14:textId="0274CF49" w:rsidR="002F712F" w:rsidRDefault="002F712F">
      <w:pPr>
        <w:rPr>
          <w:rFonts w:ascii="Times New Roman" w:hAnsi="Times New Roman"/>
          <w:b/>
        </w:rPr>
      </w:pPr>
    </w:p>
    <w:p w14:paraId="024A2EE9" w14:textId="77777777" w:rsidR="002F712F" w:rsidRDefault="002F712F"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 the following code snippet circle and identify </w:t>
      </w:r>
    </w:p>
    <w:p w14:paraId="72F650E5" w14:textId="77777777" w:rsidR="002F712F" w:rsidRDefault="002F712F">
      <w:pPr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Variable names</w:t>
      </w:r>
    </w:p>
    <w:p w14:paraId="6E8A607F" w14:textId="77777777" w:rsidR="002F712F" w:rsidRDefault="002F712F">
      <w:pPr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Operators </w:t>
      </w:r>
    </w:p>
    <w:p w14:paraId="4DA4C9EB" w14:textId="77777777" w:rsidR="002F712F" w:rsidRDefault="002F712F">
      <w:pPr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Reserved words</w:t>
      </w:r>
    </w:p>
    <w:p w14:paraId="45E317DC" w14:textId="77777777" w:rsidR="002F712F" w:rsidRDefault="002F712F">
      <w:pPr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Special characters</w:t>
      </w:r>
    </w:p>
    <w:p w14:paraId="34172472" w14:textId="77777777" w:rsidR="002F712F" w:rsidRDefault="002F712F">
      <w:pPr>
        <w:rPr>
          <w:rFonts w:ascii="Times New Roman" w:hAnsi="Times New Roman"/>
          <w:b/>
        </w:rPr>
      </w:pPr>
    </w:p>
    <w:p w14:paraId="76DDF4DD" w14:textId="40725067" w:rsidR="002F712F" w:rsidRDefault="002F712F">
      <w:pPr>
        <w:rPr>
          <w:rFonts w:ascii="Times New Roman" w:hAnsi="Times New Roman"/>
          <w:b/>
          <w:lang w:eastAsia="x-none" w:bidi="x-none"/>
        </w:rPr>
      </w:pPr>
    </w:p>
    <w:p w14:paraId="3C07BF1E" w14:textId="35854C20" w:rsidR="002F712F" w:rsidRDefault="00655C20">
      <w:pPr>
        <w:rPr>
          <w:rFonts w:ascii="Times New Roman" w:hAnsi="Times New Roman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604B2319" wp14:editId="55C63806">
                <wp:simplePos x="0" y="0"/>
                <wp:positionH relativeFrom="column">
                  <wp:posOffset>318135</wp:posOffset>
                </wp:positionH>
                <wp:positionV relativeFrom="paragraph">
                  <wp:posOffset>127000</wp:posOffset>
                </wp:positionV>
                <wp:extent cx="4799965" cy="1408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1408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AA9FA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mag1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=4.9;</w:t>
                            </w:r>
                          </w:p>
                          <w:p w14:paraId="76378DA5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mag2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=5.3;</w:t>
                            </w:r>
                          </w:p>
                          <w:p w14:paraId="4C41EB20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(mag1 &gt; mag2) </w:t>
                            </w:r>
                          </w:p>
                          <w:p w14:paraId="17E611F4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_mag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= mag1;</w:t>
                            </w:r>
                          </w:p>
                          <w:p w14:paraId="704B839F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else</w:t>
                            </w:r>
                            <w:proofErr w:type="gramEnd"/>
                          </w:p>
                          <w:p w14:paraId="1C055DA1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_mag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= mag2;</w:t>
                            </w:r>
                          </w:p>
                          <w:p w14:paraId="14E5AE80" w14:textId="77777777" w:rsidR="002F712F" w:rsidRDefault="002F712F">
                            <w:pPr>
                              <w:widowControl w:val="0"/>
                              <w:autoSpaceDE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8"/>
                                <w:szCs w:val="28"/>
                                <w:lang w:eastAsia="en-US" w:bidi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.05pt;margin-top:10pt;width:377.95pt;height:110.9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" stroked="f">
                <v:fill opacity="0"/>
                <v:textbox inset="0,0,0,0">
                  <w:txbxContent>
                    <w:p w14:paraId="095AA9FA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mag1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 xml:space="preserve"> =4.9;</w:t>
                      </w:r>
                    </w:p>
                    <w:p w14:paraId="76378DA5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mag2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 xml:space="preserve"> =5.3;</w:t>
                      </w:r>
                    </w:p>
                    <w:p w14:paraId="4C41EB20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if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 xml:space="preserve"> (mag1 &gt; mag2) </w:t>
                      </w:r>
                    </w:p>
                    <w:p w14:paraId="17E611F4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max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_mag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= mag1;</w:t>
                      </w:r>
                    </w:p>
                    <w:p w14:paraId="704B839F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else</w:t>
                      </w:r>
                      <w:proofErr w:type="gramEnd"/>
                    </w:p>
                    <w:p w14:paraId="1C055DA1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max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_mag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 xml:space="preserve"> = mag2;</w:t>
                      </w:r>
                    </w:p>
                    <w:p w14:paraId="14E5AE80" w14:textId="77777777" w:rsidR="002F712F" w:rsidRDefault="002F712F">
                      <w:pPr>
                        <w:widowControl w:val="0"/>
                        <w:autoSpaceDE w:val="0"/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8"/>
                          <w:szCs w:val="28"/>
                          <w:lang w:eastAsia="en-US" w:bidi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03BAD0E" w14:textId="77777777" w:rsidR="002F712F" w:rsidRDefault="002F712F">
      <w:pPr>
        <w:rPr>
          <w:rFonts w:ascii="Times New Roman" w:hAnsi="Times New Roman"/>
          <w:b/>
        </w:rPr>
      </w:pPr>
    </w:p>
    <w:p w14:paraId="5C6AACAE" w14:textId="77777777" w:rsidR="002F712F" w:rsidRDefault="002F712F">
      <w:pPr>
        <w:rPr>
          <w:rFonts w:ascii="Times New Roman" w:hAnsi="Times New Roman"/>
          <w:b/>
        </w:rPr>
      </w:pPr>
    </w:p>
    <w:p w14:paraId="036F6AB4" w14:textId="174E64FF" w:rsidR="00845B5F" w:rsidRDefault="002F65BF" w:rsidP="002F65BF">
      <w:pPr>
        <w:pStyle w:val="PlainTex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5F14840" w14:textId="746DA1B4" w:rsidR="00707B15" w:rsidRDefault="00707B15">
      <w:pPr>
        <w:suppressAutoHyphens w:val="0"/>
        <w:rPr>
          <w:rFonts w:eastAsia="ＭＳ 明朝"/>
          <w:b/>
          <w:sz w:val="28"/>
          <w:szCs w:val="28"/>
          <w:lang w:eastAsia="en-US"/>
        </w:rPr>
      </w:pPr>
      <w:bookmarkStart w:id="0" w:name="_GoBack"/>
      <w:bookmarkEnd w:id="0"/>
    </w:p>
    <w:p w14:paraId="61F44207" w14:textId="39EA2098" w:rsidR="00FE05F8" w:rsidRPr="00FE05F8" w:rsidRDefault="00FE05F8" w:rsidP="00FE05F8">
      <w:pPr>
        <w:pStyle w:val="PlainText"/>
        <w:rPr>
          <w:rFonts w:ascii="Calibri" w:hAnsi="Calibri"/>
          <w:b/>
          <w:sz w:val="28"/>
          <w:szCs w:val="28"/>
        </w:rPr>
      </w:pPr>
      <w:r w:rsidRPr="00FE05F8">
        <w:rPr>
          <w:rFonts w:ascii="Calibri" w:hAnsi="Calibri"/>
          <w:b/>
          <w:sz w:val="28"/>
          <w:szCs w:val="28"/>
        </w:rPr>
        <w:t>Earthquakes Canada Online Bulletin - 20170830.0000 20180831.2242</w:t>
      </w:r>
    </w:p>
    <w:p w14:paraId="7295ECBE" w14:textId="77777777" w:rsidR="00FE05F8" w:rsidRPr="00FE05F8" w:rsidRDefault="00FE05F8" w:rsidP="00FE05F8">
      <w:pPr>
        <w:pStyle w:val="PlainText"/>
        <w:rPr>
          <w:rFonts w:ascii="Calibri" w:hAnsi="Calibri"/>
          <w:b/>
          <w:sz w:val="28"/>
          <w:szCs w:val="28"/>
        </w:rPr>
      </w:pPr>
    </w:p>
    <w:p w14:paraId="7CA82BEE" w14:textId="6F775894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 xml:space="preserve">Date    </w:t>
      </w:r>
      <w:r>
        <w:rPr>
          <w:rFonts w:ascii="Calibri" w:hAnsi="Calibri"/>
          <w:sz w:val="28"/>
          <w:szCs w:val="28"/>
        </w:rPr>
        <w:t xml:space="preserve">           </w:t>
      </w:r>
      <w:proofErr w:type="gramStart"/>
      <w:r>
        <w:rPr>
          <w:rFonts w:ascii="Calibri" w:hAnsi="Calibri"/>
          <w:sz w:val="28"/>
          <w:szCs w:val="28"/>
        </w:rPr>
        <w:t>Time(</w:t>
      </w:r>
      <w:proofErr w:type="gramEnd"/>
      <w:r>
        <w:rPr>
          <w:rFonts w:ascii="Calibri" w:hAnsi="Calibri"/>
          <w:sz w:val="28"/>
          <w:szCs w:val="28"/>
        </w:rPr>
        <w:t xml:space="preserve">UT)    </w:t>
      </w:r>
      <w:proofErr w:type="spellStart"/>
      <w:r>
        <w:rPr>
          <w:rFonts w:ascii="Calibri" w:hAnsi="Calibri"/>
          <w:sz w:val="28"/>
          <w:szCs w:val="28"/>
        </w:rPr>
        <w:t>Lat</w:t>
      </w:r>
      <w:proofErr w:type="spellEnd"/>
      <w:r>
        <w:rPr>
          <w:rFonts w:ascii="Calibri" w:hAnsi="Calibri"/>
          <w:sz w:val="28"/>
          <w:szCs w:val="28"/>
        </w:rPr>
        <w:t xml:space="preserve">     Lon</w:t>
      </w:r>
      <w:r w:rsidRPr="00FE05F8"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 xml:space="preserve">      </w:t>
      </w:r>
      <w:r w:rsidRPr="00FE05F8">
        <w:rPr>
          <w:rFonts w:ascii="Calibri" w:hAnsi="Calibri"/>
          <w:sz w:val="28"/>
          <w:szCs w:val="28"/>
        </w:rPr>
        <w:t xml:space="preserve">Depth   </w:t>
      </w:r>
      <w:r>
        <w:rPr>
          <w:rFonts w:ascii="Calibri" w:hAnsi="Calibri"/>
          <w:sz w:val="28"/>
          <w:szCs w:val="28"/>
        </w:rPr>
        <w:t xml:space="preserve">   </w:t>
      </w:r>
      <w:r w:rsidRPr="00FE05F8">
        <w:rPr>
          <w:rFonts w:ascii="Calibri" w:hAnsi="Calibri"/>
          <w:sz w:val="28"/>
          <w:szCs w:val="28"/>
        </w:rPr>
        <w:t xml:space="preserve">Mag </w:t>
      </w:r>
      <w:r>
        <w:rPr>
          <w:rFonts w:ascii="Calibri" w:hAnsi="Calibri"/>
          <w:sz w:val="28"/>
          <w:szCs w:val="28"/>
        </w:rPr>
        <w:t xml:space="preserve">      </w:t>
      </w:r>
      <w:r w:rsidRPr="00FE05F8">
        <w:rPr>
          <w:rFonts w:ascii="Calibri" w:hAnsi="Calibri"/>
          <w:sz w:val="28"/>
          <w:szCs w:val="28"/>
        </w:rPr>
        <w:t>Region and Comment</w:t>
      </w:r>
    </w:p>
    <w:p w14:paraId="1B2C065B" w14:textId="77777777" w:rsidR="00FE05F8" w:rsidRPr="00FE05F8" w:rsidRDefault="00FE05F8" w:rsidP="00FE05F8">
      <w:pPr>
        <w:pStyle w:val="PlainText"/>
        <w:rPr>
          <w:rFonts w:ascii="Calibri" w:hAnsi="Calibri"/>
          <w:b/>
          <w:sz w:val="28"/>
          <w:szCs w:val="28"/>
        </w:rPr>
      </w:pPr>
    </w:p>
    <w:p w14:paraId="02FC8164" w14:textId="7B5F88F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2018/08/</w:t>
      </w:r>
      <w:proofErr w:type="gramStart"/>
      <w:r w:rsidRPr="00FE05F8">
        <w:rPr>
          <w:rFonts w:ascii="Calibri" w:hAnsi="Calibri"/>
          <w:sz w:val="28"/>
          <w:szCs w:val="28"/>
        </w:rPr>
        <w:t>21  13:10:05</w:t>
      </w:r>
      <w:proofErr w:type="gramEnd"/>
      <w:r w:rsidRPr="00FE05F8">
        <w:rPr>
          <w:rFonts w:ascii="Calibri" w:hAnsi="Calibri"/>
          <w:sz w:val="28"/>
          <w:szCs w:val="28"/>
        </w:rPr>
        <w:t xml:space="preserve"> 50.656 -130.475  10.0g  4.9Mw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215 km W   of Pt. Hardy</w:t>
      </w:r>
    </w:p>
    <w:p w14:paraId="139B620A" w14:textId="1B157B3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2018/08/</w:t>
      </w:r>
      <w:proofErr w:type="gramStart"/>
      <w:r w:rsidRPr="00FE05F8">
        <w:rPr>
          <w:rFonts w:ascii="Calibri" w:hAnsi="Calibri"/>
          <w:sz w:val="28"/>
          <w:szCs w:val="28"/>
        </w:rPr>
        <w:t>01  04:13:48</w:t>
      </w:r>
      <w:proofErr w:type="gramEnd"/>
      <w:r w:rsidRPr="00FE05F8">
        <w:rPr>
          <w:rFonts w:ascii="Calibri" w:hAnsi="Calibri"/>
          <w:sz w:val="28"/>
          <w:szCs w:val="28"/>
        </w:rPr>
        <w:t xml:space="preserve"> 50.252 -130.228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205 km W   of Pt. Hardy</w:t>
      </w:r>
    </w:p>
    <w:p w14:paraId="447EC458" w14:textId="2223C12C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2018/07/</w:t>
      </w:r>
      <w:proofErr w:type="gramStart"/>
      <w:r w:rsidRPr="00FE05F8">
        <w:rPr>
          <w:rFonts w:ascii="Calibri" w:hAnsi="Calibri"/>
          <w:sz w:val="28"/>
          <w:szCs w:val="28"/>
        </w:rPr>
        <w:t>02  04:08:13</w:t>
      </w:r>
      <w:proofErr w:type="gramEnd"/>
      <w:r w:rsidRPr="00FE05F8">
        <w:rPr>
          <w:rFonts w:ascii="Calibri" w:hAnsi="Calibri"/>
          <w:sz w:val="28"/>
          <w:szCs w:val="28"/>
        </w:rPr>
        <w:t xml:space="preserve"> 51.242 -130.827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212 km WSW of Bella </w:t>
      </w:r>
      <w:proofErr w:type="spellStart"/>
      <w:r w:rsidRPr="00FE05F8">
        <w:rPr>
          <w:rFonts w:ascii="Calibri" w:hAnsi="Calibri"/>
          <w:sz w:val="28"/>
          <w:szCs w:val="28"/>
        </w:rPr>
        <w:t>Bella</w:t>
      </w:r>
      <w:proofErr w:type="spellEnd"/>
    </w:p>
    <w:p w14:paraId="6C74F162" w14:textId="50B67B9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2018/07/</w:t>
      </w:r>
      <w:proofErr w:type="gramStart"/>
      <w:r w:rsidRPr="00FE05F8">
        <w:rPr>
          <w:rFonts w:ascii="Calibri" w:hAnsi="Calibri"/>
          <w:sz w:val="28"/>
          <w:szCs w:val="28"/>
        </w:rPr>
        <w:t>02  04:08:13</w:t>
      </w:r>
      <w:proofErr w:type="gramEnd"/>
      <w:r w:rsidRPr="00FE05F8">
        <w:rPr>
          <w:rFonts w:ascii="Calibri" w:hAnsi="Calibri"/>
          <w:sz w:val="28"/>
          <w:szCs w:val="28"/>
        </w:rPr>
        <w:t xml:space="preserve"> 51.278 -130.762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206 km WSW of Bella </w:t>
      </w:r>
      <w:proofErr w:type="spellStart"/>
      <w:r w:rsidRPr="00FE05F8">
        <w:rPr>
          <w:rFonts w:ascii="Calibri" w:hAnsi="Calibri"/>
          <w:sz w:val="28"/>
          <w:szCs w:val="28"/>
        </w:rPr>
        <w:t>Bella</w:t>
      </w:r>
      <w:proofErr w:type="spellEnd"/>
    </w:p>
    <w:p w14:paraId="5CB33F6D" w14:textId="03AF479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2018/07/</w:t>
      </w:r>
      <w:proofErr w:type="gramStart"/>
      <w:r w:rsidRPr="00FE05F8">
        <w:rPr>
          <w:rFonts w:ascii="Calibri" w:hAnsi="Calibri"/>
          <w:sz w:val="28"/>
          <w:szCs w:val="28"/>
        </w:rPr>
        <w:t>02  04:08:13</w:t>
      </w:r>
      <w:proofErr w:type="gramEnd"/>
      <w:r w:rsidRPr="00FE05F8">
        <w:rPr>
          <w:rFonts w:ascii="Calibri" w:hAnsi="Calibri"/>
          <w:sz w:val="28"/>
          <w:szCs w:val="28"/>
        </w:rPr>
        <w:t xml:space="preserve"> 51.278 -130.762  10.0g  4.1Mw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206 km WSW of Bella </w:t>
      </w:r>
      <w:proofErr w:type="spellStart"/>
      <w:r w:rsidRPr="00FE05F8">
        <w:rPr>
          <w:rFonts w:ascii="Calibri" w:hAnsi="Calibri"/>
          <w:sz w:val="28"/>
          <w:szCs w:val="28"/>
        </w:rPr>
        <w:t>Bella</w:t>
      </w:r>
      <w:proofErr w:type="spellEnd"/>
    </w:p>
    <w:p w14:paraId="6C01E10D" w14:textId="765929A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2018/05/</w:t>
      </w:r>
      <w:proofErr w:type="gramStart"/>
      <w:r w:rsidRPr="00FE05F8">
        <w:rPr>
          <w:rFonts w:ascii="Calibri" w:hAnsi="Calibri"/>
          <w:sz w:val="28"/>
          <w:szCs w:val="28"/>
        </w:rPr>
        <w:t>10  06:36:15</w:t>
      </w:r>
      <w:proofErr w:type="gramEnd"/>
      <w:r w:rsidRPr="00FE05F8">
        <w:rPr>
          <w:rFonts w:ascii="Calibri" w:hAnsi="Calibri"/>
          <w:sz w:val="28"/>
          <w:szCs w:val="28"/>
        </w:rPr>
        <w:t xml:space="preserve"> 48.663 -129.387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259 km W   of </w:t>
      </w:r>
      <w:proofErr w:type="spellStart"/>
      <w:r w:rsidRPr="00FE05F8">
        <w:rPr>
          <w:rFonts w:ascii="Calibri" w:hAnsi="Calibri"/>
          <w:sz w:val="28"/>
          <w:szCs w:val="28"/>
        </w:rPr>
        <w:t>Tofino</w:t>
      </w:r>
      <w:proofErr w:type="spellEnd"/>
    </w:p>
    <w:p w14:paraId="352F9F4B" w14:textId="559F599C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2018/04/</w:t>
      </w:r>
      <w:proofErr w:type="gramStart"/>
      <w:r w:rsidRPr="00FE05F8">
        <w:rPr>
          <w:rFonts w:ascii="Calibri" w:hAnsi="Calibri"/>
          <w:sz w:val="28"/>
          <w:szCs w:val="28"/>
        </w:rPr>
        <w:t>24  17:41:16</w:t>
      </w:r>
      <w:proofErr w:type="gramEnd"/>
      <w:r w:rsidRPr="00FE05F8">
        <w:rPr>
          <w:rFonts w:ascii="Calibri" w:hAnsi="Calibri"/>
          <w:sz w:val="28"/>
          <w:szCs w:val="28"/>
        </w:rPr>
        <w:t xml:space="preserve"> 50.503 -130.153  10.0g  4.3Mw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194 km W   of Pt. Hardy</w:t>
      </w:r>
    </w:p>
    <w:p w14:paraId="11A273EF" w14:textId="5D3D983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2018/04/</w:t>
      </w:r>
      <w:proofErr w:type="gramStart"/>
      <w:r w:rsidRPr="00FE05F8">
        <w:rPr>
          <w:rFonts w:ascii="Calibri" w:hAnsi="Calibri"/>
          <w:sz w:val="28"/>
          <w:szCs w:val="28"/>
        </w:rPr>
        <w:t>03  04:21:13</w:t>
      </w:r>
      <w:proofErr w:type="gramEnd"/>
      <w:r w:rsidRPr="00FE05F8">
        <w:rPr>
          <w:rFonts w:ascii="Calibri" w:hAnsi="Calibri"/>
          <w:sz w:val="28"/>
          <w:szCs w:val="28"/>
        </w:rPr>
        <w:t xml:space="preserve"> 49.016 -129.374  10.0g  4.4Mw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234 km SW  of Pt. Hardy</w:t>
      </w:r>
    </w:p>
    <w:p w14:paraId="46D73736" w14:textId="1F04D74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2018/03/</w:t>
      </w:r>
      <w:proofErr w:type="gramStart"/>
      <w:r w:rsidRPr="00FE05F8">
        <w:rPr>
          <w:rFonts w:ascii="Calibri" w:hAnsi="Calibri"/>
          <w:sz w:val="28"/>
          <w:szCs w:val="28"/>
        </w:rPr>
        <w:t>16  02:56:23</w:t>
      </w:r>
      <w:proofErr w:type="gramEnd"/>
      <w:r w:rsidRPr="00FE05F8">
        <w:rPr>
          <w:rFonts w:ascii="Calibri" w:hAnsi="Calibri"/>
          <w:sz w:val="28"/>
          <w:szCs w:val="28"/>
        </w:rPr>
        <w:t xml:space="preserve"> 48.984 -129.655  10.0g  4.6Mw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249 km SW  of Pt. Hardy</w:t>
      </w:r>
    </w:p>
    <w:p w14:paraId="1685B3AA" w14:textId="17C2ED0D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2018/03/</w:t>
      </w:r>
      <w:proofErr w:type="gramStart"/>
      <w:r w:rsidRPr="00FE05F8">
        <w:rPr>
          <w:rFonts w:ascii="Calibri" w:hAnsi="Calibri"/>
          <w:sz w:val="28"/>
          <w:szCs w:val="28"/>
        </w:rPr>
        <w:t>16  02:56:23</w:t>
      </w:r>
      <w:proofErr w:type="gramEnd"/>
      <w:r w:rsidRPr="00FE05F8">
        <w:rPr>
          <w:rFonts w:ascii="Calibri" w:hAnsi="Calibri"/>
          <w:sz w:val="28"/>
          <w:szCs w:val="28"/>
        </w:rPr>
        <w:t xml:space="preserve"> 48.984 -129.655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249 km SW  of Pt. Hardy</w:t>
      </w:r>
    </w:p>
    <w:p w14:paraId="1685D3A8" w14:textId="2C0CB8AE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2018/03/</w:t>
      </w:r>
      <w:proofErr w:type="gramStart"/>
      <w:r w:rsidRPr="00FE05F8">
        <w:rPr>
          <w:rFonts w:ascii="Calibri" w:hAnsi="Calibri"/>
          <w:sz w:val="28"/>
          <w:szCs w:val="28"/>
        </w:rPr>
        <w:t>06  09:38:24</w:t>
      </w:r>
      <w:proofErr w:type="gramEnd"/>
      <w:r w:rsidRPr="00FE05F8">
        <w:rPr>
          <w:rFonts w:ascii="Calibri" w:hAnsi="Calibri"/>
          <w:sz w:val="28"/>
          <w:szCs w:val="28"/>
        </w:rPr>
        <w:t xml:space="preserve"> 49.521 -127.586  10.0g  4.1Mw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108 km W   of Gold R.</w:t>
      </w:r>
    </w:p>
    <w:p w14:paraId="033832A8" w14:textId="7F15C472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2018/03/</w:t>
      </w:r>
      <w:proofErr w:type="gramStart"/>
      <w:r w:rsidRPr="00FE05F8">
        <w:rPr>
          <w:rFonts w:ascii="Calibri" w:hAnsi="Calibri"/>
          <w:sz w:val="28"/>
          <w:szCs w:val="28"/>
        </w:rPr>
        <w:t>01  18:35:34</w:t>
      </w:r>
      <w:proofErr w:type="gramEnd"/>
      <w:r w:rsidRPr="00FE05F8">
        <w:rPr>
          <w:rFonts w:ascii="Calibri" w:hAnsi="Calibri"/>
          <w:sz w:val="28"/>
          <w:szCs w:val="28"/>
        </w:rPr>
        <w:t xml:space="preserve"> 50.555 -130.386  10.0g  4.6Mw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210 km W   of Pt. Hardy</w:t>
      </w:r>
    </w:p>
    <w:p w14:paraId="6976AB89" w14:textId="011E566F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28  08:52:01</w:t>
      </w:r>
      <w:proofErr w:type="gramEnd"/>
      <w:r w:rsidRPr="00FE05F8">
        <w:rPr>
          <w:rFonts w:ascii="Calibri" w:hAnsi="Calibri"/>
          <w:sz w:val="28"/>
          <w:szCs w:val="28"/>
        </w:rPr>
        <w:t xml:space="preserve"> 51.113 -130.495  10.0g  4.1Mw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200 km WSW of Bella </w:t>
      </w:r>
      <w:proofErr w:type="spellStart"/>
      <w:r w:rsidRPr="00FE05F8">
        <w:rPr>
          <w:rFonts w:ascii="Calibri" w:hAnsi="Calibri"/>
          <w:sz w:val="28"/>
          <w:szCs w:val="28"/>
        </w:rPr>
        <w:t>Bella</w:t>
      </w:r>
      <w:proofErr w:type="spellEnd"/>
    </w:p>
    <w:p w14:paraId="6EA79DB5" w14:textId="03E68E1C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23  10:39:19</w:t>
      </w:r>
      <w:proofErr w:type="gramEnd"/>
      <w:r w:rsidRPr="00FE05F8">
        <w:rPr>
          <w:rFonts w:ascii="Calibri" w:hAnsi="Calibri"/>
          <w:sz w:val="28"/>
          <w:szCs w:val="28"/>
        </w:rPr>
        <w:t xml:space="preserve"> 48.815 -129.336  10.0g  4.4Mw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251 km SW  of Pt. Hardy</w:t>
      </w:r>
    </w:p>
    <w:p w14:paraId="2CAC212D" w14:textId="3EE67AFA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15  05:38:43</w:t>
      </w:r>
      <w:proofErr w:type="gramEnd"/>
      <w:r w:rsidRPr="00FE05F8">
        <w:rPr>
          <w:rFonts w:ascii="Calibri" w:hAnsi="Calibri"/>
          <w:sz w:val="28"/>
          <w:szCs w:val="28"/>
        </w:rPr>
        <w:t xml:space="preserve"> 50.516 -130.121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192 km W   of Pt. Hardy</w:t>
      </w:r>
    </w:p>
    <w:p w14:paraId="1C14F45A" w14:textId="2B088DA4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14  21:41:24</w:t>
      </w:r>
      <w:proofErr w:type="gramEnd"/>
      <w:r w:rsidRPr="00FE05F8">
        <w:rPr>
          <w:rFonts w:ascii="Calibri" w:hAnsi="Calibri"/>
          <w:sz w:val="28"/>
          <w:szCs w:val="28"/>
        </w:rPr>
        <w:t xml:space="preserve"> 50.433 -130.282  10.0g  4.3Mw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204 km W   of Pt. Hardy</w:t>
      </w:r>
    </w:p>
    <w:p w14:paraId="67A1C9E7" w14:textId="022E856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14  20:36:08</w:t>
      </w:r>
      <w:proofErr w:type="gramEnd"/>
      <w:r w:rsidRPr="00FE05F8">
        <w:rPr>
          <w:rFonts w:ascii="Calibri" w:hAnsi="Calibri"/>
          <w:sz w:val="28"/>
          <w:szCs w:val="28"/>
        </w:rPr>
        <w:t xml:space="preserve"> 50.472 -130.265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202 km W   of Pt. Hardy</w:t>
      </w:r>
    </w:p>
    <w:p w14:paraId="5285B636" w14:textId="4DBF819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14  20:25:35</w:t>
      </w:r>
      <w:proofErr w:type="gramEnd"/>
      <w:r w:rsidRPr="00FE05F8">
        <w:rPr>
          <w:rFonts w:ascii="Calibri" w:hAnsi="Calibri"/>
          <w:sz w:val="28"/>
          <w:szCs w:val="28"/>
        </w:rPr>
        <w:t xml:space="preserve"> 50.444 -130.257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202 km W   of Pt. Hardy</w:t>
      </w:r>
    </w:p>
    <w:p w14:paraId="5910963A" w14:textId="46DACC1B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14  19:10:52</w:t>
      </w:r>
      <w:proofErr w:type="gramEnd"/>
      <w:r w:rsidRPr="00FE05F8">
        <w:rPr>
          <w:rFonts w:ascii="Calibri" w:hAnsi="Calibri"/>
          <w:sz w:val="28"/>
          <w:szCs w:val="28"/>
        </w:rPr>
        <w:t xml:space="preserve"> 50.500 -130.270  10.0g  4.7Mw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202 km W   of Pt. Hardy</w:t>
      </w:r>
    </w:p>
    <w:p w14:paraId="3E2E02B1" w14:textId="52D50146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14  18:54:01</w:t>
      </w:r>
      <w:proofErr w:type="gramEnd"/>
      <w:r w:rsidRPr="00FE05F8">
        <w:rPr>
          <w:rFonts w:ascii="Calibri" w:hAnsi="Calibri"/>
          <w:sz w:val="28"/>
          <w:szCs w:val="28"/>
        </w:rPr>
        <w:t xml:space="preserve"> 50.504 -130.288  10.0g  4.8Mw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204 km W   of Pt. Hardy</w:t>
      </w:r>
    </w:p>
    <w:p w14:paraId="1895A49D" w14:textId="509EAF9F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10  18:40:07</w:t>
      </w:r>
      <w:proofErr w:type="gramEnd"/>
      <w:r w:rsidRPr="00FE05F8">
        <w:rPr>
          <w:rFonts w:ascii="Calibri" w:hAnsi="Calibri"/>
          <w:sz w:val="28"/>
          <w:szCs w:val="28"/>
        </w:rPr>
        <w:t xml:space="preserve"> 50.732 -130.534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219 km W   of Pt. Hardy</w:t>
      </w:r>
    </w:p>
    <w:p w14:paraId="7EA1E4CA" w14:textId="72C454C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2018/01/</w:t>
      </w:r>
      <w:proofErr w:type="gramStart"/>
      <w:r w:rsidRPr="00FE05F8">
        <w:rPr>
          <w:rFonts w:ascii="Calibri" w:hAnsi="Calibri"/>
          <w:sz w:val="28"/>
          <w:szCs w:val="28"/>
        </w:rPr>
        <w:t>10  18:40:07</w:t>
      </w:r>
      <w:proofErr w:type="gramEnd"/>
      <w:r w:rsidRPr="00FE05F8">
        <w:rPr>
          <w:rFonts w:ascii="Calibri" w:hAnsi="Calibri"/>
          <w:sz w:val="28"/>
          <w:szCs w:val="28"/>
        </w:rPr>
        <w:t xml:space="preserve"> 50.732 -130.534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219 km W   of Pt. Hardy</w:t>
      </w:r>
    </w:p>
    <w:p w14:paraId="72C8F569" w14:textId="70F462D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2017/12/</w:t>
      </w:r>
      <w:proofErr w:type="gramStart"/>
      <w:r w:rsidRPr="00FE05F8">
        <w:rPr>
          <w:rFonts w:ascii="Calibri" w:hAnsi="Calibri"/>
          <w:sz w:val="28"/>
          <w:szCs w:val="28"/>
        </w:rPr>
        <w:t>17  04:11:08</w:t>
      </w:r>
      <w:proofErr w:type="gramEnd"/>
      <w:r w:rsidRPr="00FE05F8">
        <w:rPr>
          <w:rFonts w:ascii="Calibri" w:hAnsi="Calibri"/>
          <w:sz w:val="28"/>
          <w:szCs w:val="28"/>
        </w:rPr>
        <w:t xml:space="preserve"> 50.049 -130.073  10.0g  4.7Mw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201 km WSW of Pt. Hardy</w:t>
      </w:r>
    </w:p>
    <w:p w14:paraId="7FB175EF" w14:textId="6A803C73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2017/12/</w:t>
      </w:r>
      <w:proofErr w:type="gramStart"/>
      <w:r w:rsidRPr="00FE05F8">
        <w:rPr>
          <w:rFonts w:ascii="Calibri" w:hAnsi="Calibri"/>
          <w:sz w:val="28"/>
          <w:szCs w:val="28"/>
        </w:rPr>
        <w:t>17  04:11:08</w:t>
      </w:r>
      <w:proofErr w:type="gramEnd"/>
      <w:r w:rsidRPr="00FE05F8">
        <w:rPr>
          <w:rFonts w:ascii="Calibri" w:hAnsi="Calibri"/>
          <w:sz w:val="28"/>
          <w:szCs w:val="28"/>
        </w:rPr>
        <w:t xml:space="preserve"> 50.049 -130.073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201 km WSW of Pt. Hardy</w:t>
      </w:r>
    </w:p>
    <w:p w14:paraId="4D65B2C4" w14:textId="549BF519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2017/12/</w:t>
      </w:r>
      <w:proofErr w:type="gramStart"/>
      <w:r w:rsidRPr="00FE05F8">
        <w:rPr>
          <w:rFonts w:ascii="Calibri" w:hAnsi="Calibri"/>
          <w:sz w:val="28"/>
          <w:szCs w:val="28"/>
        </w:rPr>
        <w:t>05  22:14:14</w:t>
      </w:r>
      <w:proofErr w:type="gramEnd"/>
      <w:r w:rsidRPr="00FE05F8">
        <w:rPr>
          <w:rFonts w:ascii="Calibri" w:hAnsi="Calibri"/>
          <w:sz w:val="28"/>
          <w:szCs w:val="28"/>
        </w:rPr>
        <w:t xml:space="preserve"> 51.368 -130.758  10.0g  4.4Mw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201 km WSW of Bella </w:t>
      </w:r>
      <w:proofErr w:type="spellStart"/>
      <w:r w:rsidRPr="00FE05F8">
        <w:rPr>
          <w:rFonts w:ascii="Calibri" w:hAnsi="Calibri"/>
          <w:sz w:val="28"/>
          <w:szCs w:val="28"/>
        </w:rPr>
        <w:t>Bella</w:t>
      </w:r>
      <w:proofErr w:type="spellEnd"/>
    </w:p>
    <w:p w14:paraId="677C7361" w14:textId="7E169A71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2017/12/</w:t>
      </w:r>
      <w:proofErr w:type="gramStart"/>
      <w:r w:rsidRPr="00FE05F8">
        <w:rPr>
          <w:rFonts w:ascii="Calibri" w:hAnsi="Calibri"/>
          <w:sz w:val="28"/>
          <w:szCs w:val="28"/>
        </w:rPr>
        <w:t>04  03:51:41</w:t>
      </w:r>
      <w:proofErr w:type="gramEnd"/>
      <w:r w:rsidRPr="00FE05F8">
        <w:rPr>
          <w:rFonts w:ascii="Calibri" w:hAnsi="Calibri"/>
          <w:sz w:val="28"/>
          <w:szCs w:val="28"/>
        </w:rPr>
        <w:t xml:space="preserve"> 50.424 -130.314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207 km W   of Pt. Hardy</w:t>
      </w:r>
    </w:p>
    <w:p w14:paraId="752C5D99" w14:textId="442FE380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2017/11/</w:t>
      </w:r>
      <w:proofErr w:type="gramStart"/>
      <w:r w:rsidRPr="00FE05F8">
        <w:rPr>
          <w:rFonts w:ascii="Calibri" w:hAnsi="Calibri"/>
          <w:sz w:val="28"/>
          <w:szCs w:val="28"/>
        </w:rPr>
        <w:t>21  09:47:05</w:t>
      </w:r>
      <w:proofErr w:type="gramEnd"/>
      <w:r w:rsidRPr="00FE05F8">
        <w:rPr>
          <w:rFonts w:ascii="Calibri" w:hAnsi="Calibri"/>
          <w:sz w:val="28"/>
          <w:szCs w:val="28"/>
        </w:rPr>
        <w:t xml:space="preserve"> 49.157 -130.015  10.0g  4.9Mw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253 km WSW of Pt. Hardy</w:t>
      </w:r>
    </w:p>
    <w:p w14:paraId="6BA85F98" w14:textId="7C37887A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2017/11/</w:t>
      </w:r>
      <w:proofErr w:type="gramStart"/>
      <w:r w:rsidRPr="00FE05F8">
        <w:rPr>
          <w:rFonts w:ascii="Calibri" w:hAnsi="Calibri"/>
          <w:sz w:val="28"/>
          <w:szCs w:val="28"/>
        </w:rPr>
        <w:t>21  09:47:05</w:t>
      </w:r>
      <w:proofErr w:type="gramEnd"/>
      <w:r w:rsidRPr="00FE05F8">
        <w:rPr>
          <w:rFonts w:ascii="Calibri" w:hAnsi="Calibri"/>
          <w:sz w:val="28"/>
          <w:szCs w:val="28"/>
        </w:rPr>
        <w:t xml:space="preserve"> 49.157 -130.015  10.0g  4.3Mw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253 km WSW of Pt. Hardy</w:t>
      </w:r>
    </w:p>
    <w:p w14:paraId="7C1E8D03" w14:textId="797BAE7F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2017/11/</w:t>
      </w:r>
      <w:proofErr w:type="gramStart"/>
      <w:r w:rsidRPr="00FE05F8">
        <w:rPr>
          <w:rFonts w:ascii="Calibri" w:hAnsi="Calibri"/>
          <w:sz w:val="28"/>
          <w:szCs w:val="28"/>
        </w:rPr>
        <w:t>13  18:37:28</w:t>
      </w:r>
      <w:proofErr w:type="gramEnd"/>
      <w:r w:rsidRPr="00FE05F8">
        <w:rPr>
          <w:rFonts w:ascii="Calibri" w:hAnsi="Calibri"/>
          <w:sz w:val="28"/>
          <w:szCs w:val="28"/>
        </w:rPr>
        <w:t xml:space="preserve"> 49.206 -129.898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243 km WSW of Pt. Hardy</w:t>
      </w:r>
    </w:p>
    <w:p w14:paraId="20F7C408" w14:textId="18E239D9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2017/11/</w:t>
      </w:r>
      <w:proofErr w:type="gramStart"/>
      <w:r w:rsidRPr="00FE05F8">
        <w:rPr>
          <w:rFonts w:ascii="Calibri" w:hAnsi="Calibri"/>
          <w:sz w:val="28"/>
          <w:szCs w:val="28"/>
        </w:rPr>
        <w:t>13  18:37:28</w:t>
      </w:r>
      <w:proofErr w:type="gramEnd"/>
      <w:r w:rsidRPr="00FE05F8">
        <w:rPr>
          <w:rFonts w:ascii="Calibri" w:hAnsi="Calibri"/>
          <w:sz w:val="28"/>
          <w:szCs w:val="28"/>
        </w:rPr>
        <w:t xml:space="preserve"> 49.206 -129.898  10.0g  4.0Mw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243 km WSW of Pt. Hardy</w:t>
      </w:r>
    </w:p>
    <w:p w14:paraId="0A048DB7" w14:textId="39D1E91D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2017/10/</w:t>
      </w:r>
      <w:proofErr w:type="gramStart"/>
      <w:r w:rsidRPr="00FE05F8">
        <w:rPr>
          <w:rFonts w:ascii="Calibri" w:hAnsi="Calibri"/>
          <w:sz w:val="28"/>
          <w:szCs w:val="28"/>
        </w:rPr>
        <w:t>11  09:26:05</w:t>
      </w:r>
      <w:proofErr w:type="gramEnd"/>
      <w:r w:rsidRPr="00FE05F8">
        <w:rPr>
          <w:rFonts w:ascii="Calibri" w:hAnsi="Calibri"/>
          <w:sz w:val="28"/>
          <w:szCs w:val="28"/>
        </w:rPr>
        <w:t xml:space="preserve"> 48.163 -128.280  10.0g  4.5Mw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 xml:space="preserve">205 km WSW of </w:t>
      </w:r>
      <w:proofErr w:type="spellStart"/>
      <w:r w:rsidRPr="00FE05F8">
        <w:rPr>
          <w:rFonts w:ascii="Calibri" w:hAnsi="Calibri"/>
          <w:sz w:val="28"/>
          <w:szCs w:val="28"/>
        </w:rPr>
        <w:t>Tofino</w:t>
      </w:r>
      <w:proofErr w:type="spellEnd"/>
    </w:p>
    <w:p w14:paraId="5C29C83B" w14:textId="44E8C89D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  <w:r w:rsidRPr="00FE05F8">
        <w:rPr>
          <w:rFonts w:ascii="Calibri" w:hAnsi="Calibri"/>
          <w:sz w:val="28"/>
          <w:szCs w:val="28"/>
        </w:rPr>
        <w:t>2017/09/</w:t>
      </w:r>
      <w:proofErr w:type="gramStart"/>
      <w:r w:rsidRPr="00FE05F8">
        <w:rPr>
          <w:rFonts w:ascii="Calibri" w:hAnsi="Calibri"/>
          <w:sz w:val="28"/>
          <w:szCs w:val="28"/>
        </w:rPr>
        <w:t>28  07:48:02</w:t>
      </w:r>
      <w:proofErr w:type="gramEnd"/>
      <w:r w:rsidRPr="00FE05F8">
        <w:rPr>
          <w:rFonts w:ascii="Calibri" w:hAnsi="Calibri"/>
          <w:sz w:val="28"/>
          <w:szCs w:val="28"/>
        </w:rPr>
        <w:t xml:space="preserve"> 50.643 -130.519  10.0g  4.4Mw </w:t>
      </w:r>
      <w:r w:rsidR="005652C8">
        <w:rPr>
          <w:rFonts w:ascii="Calibri" w:hAnsi="Calibri"/>
          <w:sz w:val="28"/>
          <w:szCs w:val="28"/>
        </w:rPr>
        <w:tab/>
      </w:r>
      <w:r w:rsidRPr="00FE05F8">
        <w:rPr>
          <w:rFonts w:ascii="Calibri" w:hAnsi="Calibri"/>
          <w:sz w:val="28"/>
          <w:szCs w:val="28"/>
        </w:rPr>
        <w:t>218 km W   of Pt. Hardy</w:t>
      </w:r>
    </w:p>
    <w:p w14:paraId="49F373A6" w14:textId="77777777" w:rsidR="00FE05F8" w:rsidRPr="00FE05F8" w:rsidRDefault="00FE05F8" w:rsidP="00FE05F8">
      <w:pPr>
        <w:pStyle w:val="PlainText"/>
        <w:rPr>
          <w:rFonts w:ascii="Calibri" w:hAnsi="Calibri"/>
          <w:sz w:val="28"/>
          <w:szCs w:val="28"/>
        </w:rPr>
      </w:pPr>
    </w:p>
    <w:p w14:paraId="290AC2E5" w14:textId="1BA87695" w:rsidR="002E647A" w:rsidRPr="00FE05F8" w:rsidRDefault="00FE05F8" w:rsidP="00FE05F8">
      <w:pPr>
        <w:pStyle w:val="PlainText"/>
      </w:pPr>
      <w:r w:rsidRPr="00FE05F8">
        <w:rPr>
          <w:rFonts w:ascii="Calibri" w:hAnsi="Calibri"/>
          <w:sz w:val="28"/>
          <w:szCs w:val="28"/>
        </w:rPr>
        <w:t>http://www.earthquakescanada.nrcan.gc.ca/</w:t>
      </w:r>
    </w:p>
    <w:p w14:paraId="1CE38AA8" w14:textId="77777777" w:rsidR="004423D9" w:rsidRPr="008971A3" w:rsidRDefault="004423D9" w:rsidP="00487579">
      <w:pPr>
        <w:rPr>
          <w:sz w:val="26"/>
          <w:szCs w:val="26"/>
        </w:rPr>
      </w:pPr>
    </w:p>
    <w:sectPr w:rsidR="004423D9" w:rsidRPr="008971A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648" w:bottom="79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C6A35" w14:textId="77777777" w:rsidR="00524FB9" w:rsidRDefault="00524FB9">
      <w:r>
        <w:separator/>
      </w:r>
    </w:p>
  </w:endnote>
  <w:endnote w:type="continuationSeparator" w:id="0">
    <w:p w14:paraId="38A7EC21" w14:textId="77777777" w:rsidR="00524FB9" w:rsidRDefault="0052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3A0B1" w14:textId="77777777" w:rsidR="002F712F" w:rsidRDefault="002F712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62199" w14:textId="77777777" w:rsidR="002F712F" w:rsidRDefault="002F712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A70E2" w14:textId="77777777" w:rsidR="002F712F" w:rsidRDefault="002F712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76D63" w14:textId="77777777" w:rsidR="00524FB9" w:rsidRDefault="00524FB9">
      <w:r>
        <w:separator/>
      </w:r>
    </w:p>
  </w:footnote>
  <w:footnote w:type="continuationSeparator" w:id="0">
    <w:p w14:paraId="70219E57" w14:textId="77777777" w:rsidR="00524FB9" w:rsidRDefault="00524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9CD33" w14:textId="77777777" w:rsidR="002F712F" w:rsidRDefault="002F712F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Week 2 / Tuesday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49FA4" w14:textId="77777777" w:rsidR="002F712F" w:rsidRDefault="002F71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7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3"/>
    <w:rsid w:val="000C7979"/>
    <w:rsid w:val="000D2A15"/>
    <w:rsid w:val="00105833"/>
    <w:rsid w:val="002328CB"/>
    <w:rsid w:val="002740BE"/>
    <w:rsid w:val="002E647A"/>
    <w:rsid w:val="002F65BF"/>
    <w:rsid w:val="002F712F"/>
    <w:rsid w:val="003B3CED"/>
    <w:rsid w:val="004423D9"/>
    <w:rsid w:val="004533A4"/>
    <w:rsid w:val="00487579"/>
    <w:rsid w:val="004C007D"/>
    <w:rsid w:val="004C556E"/>
    <w:rsid w:val="005226B4"/>
    <w:rsid w:val="00524FB9"/>
    <w:rsid w:val="005652C8"/>
    <w:rsid w:val="0062123E"/>
    <w:rsid w:val="00655C20"/>
    <w:rsid w:val="006925D1"/>
    <w:rsid w:val="006A388E"/>
    <w:rsid w:val="00707B15"/>
    <w:rsid w:val="00845B5F"/>
    <w:rsid w:val="0085697F"/>
    <w:rsid w:val="008971A3"/>
    <w:rsid w:val="009618E3"/>
    <w:rsid w:val="00AC5B2A"/>
    <w:rsid w:val="00AE0C14"/>
    <w:rsid w:val="00AE7B94"/>
    <w:rsid w:val="00AF0BC7"/>
    <w:rsid w:val="00AF53D6"/>
    <w:rsid w:val="00B51A81"/>
    <w:rsid w:val="00BD5647"/>
    <w:rsid w:val="00C17811"/>
    <w:rsid w:val="00D73664"/>
    <w:rsid w:val="00DC01C7"/>
    <w:rsid w:val="00E571BC"/>
    <w:rsid w:val="00F81D38"/>
    <w:rsid w:val="00F935FF"/>
    <w:rsid w:val="00FE05F8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355B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Calibri" w:eastAsia="Times New Roman" w:hAnsi="Calibri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alibri" w:eastAsia="Times New Roman" w:hAnsi="Calibri" w:cs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9z0">
    <w:name w:val="WW8Num19z0"/>
    <w:rPr>
      <w:rFonts w:ascii="Calibri" w:eastAsia="Times New Roman" w:hAnsi="Calibri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Calibri" w:eastAsia="Times New Roman" w:hAnsi="Calibri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Calibri" w:eastAsia="Times New Roman" w:hAnsi="Calibri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alibri" w:eastAsia="Times New Roman" w:hAnsi="Calibri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eastAsia="Calibri"/>
      <w:szCs w:val="22"/>
    </w:rPr>
  </w:style>
  <w:style w:type="paragraph" w:styleId="FootnoteText">
    <w:name w:val="footnote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4423D9"/>
    <w:pPr>
      <w:suppressAutoHyphens w:val="0"/>
    </w:pPr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4423D9"/>
    <w:rPr>
      <w:rFonts w:ascii="Courier" w:eastAsia="ＭＳ 明朝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Calibri" w:eastAsia="Times New Roman" w:hAnsi="Calibri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alibri" w:eastAsia="Times New Roman" w:hAnsi="Calibri" w:cs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9z0">
    <w:name w:val="WW8Num19z0"/>
    <w:rPr>
      <w:rFonts w:ascii="Calibri" w:eastAsia="Times New Roman" w:hAnsi="Calibri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Calibri" w:eastAsia="Times New Roman" w:hAnsi="Calibri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Calibri" w:eastAsia="Times New Roman" w:hAnsi="Calibri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alibri" w:eastAsia="Times New Roman" w:hAnsi="Calibri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eastAsia="Calibri"/>
      <w:szCs w:val="22"/>
    </w:rPr>
  </w:style>
  <w:style w:type="paragraph" w:styleId="FootnoteText">
    <w:name w:val="footnote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4423D9"/>
    <w:pPr>
      <w:suppressAutoHyphens w:val="0"/>
    </w:pPr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4423D9"/>
    <w:rPr>
      <w:rFonts w:ascii="Courier" w:eastAsia="ＭＳ 明朝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UBC</Company>
  <LinksUpToDate>false</LinksUpToDate>
  <CharactersWithSpaces>4491</CharactersWithSpaces>
  <SharedDoc>false</SharedDoc>
  <HLinks>
    <vt:vector size="6" baseType="variant">
      <vt:variant>
        <vt:i4>1245285</vt:i4>
      </vt:variant>
      <vt:variant>
        <vt:i4>0</vt:i4>
      </vt:variant>
      <vt:variant>
        <vt:i4>0</vt:i4>
      </vt:variant>
      <vt:variant>
        <vt:i4>5</vt:i4>
      </vt:variant>
      <vt:variant>
        <vt:lpwstr>http://www.earthquakescanada.nrcan.gc.ca/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cp:lastModifiedBy>Catherine Johnson</cp:lastModifiedBy>
  <cp:revision>2</cp:revision>
  <cp:lastPrinted>2014-08-28T21:52:00Z</cp:lastPrinted>
  <dcterms:created xsi:type="dcterms:W3CDTF">2018-08-31T22:52:00Z</dcterms:created>
  <dcterms:modified xsi:type="dcterms:W3CDTF">2018-08-31T22:52:00Z</dcterms:modified>
</cp:coreProperties>
</file>