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77B5F3" w14:textId="77A760C7" w:rsidR="002F712F" w:rsidRDefault="002F712F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EOSC 211:  </w:t>
      </w:r>
      <w:r w:rsidR="008A118F">
        <w:rPr>
          <w:rFonts w:ascii="Times New Roman" w:hAnsi="Times New Roman"/>
        </w:rPr>
        <w:t>Intro Activity: Making Observations</w:t>
      </w:r>
    </w:p>
    <w:p w14:paraId="428BE51F" w14:textId="77777777" w:rsidR="002F712F" w:rsidRDefault="002F712F">
      <w:pPr>
        <w:jc w:val="right"/>
        <w:rPr>
          <w:b/>
        </w:rPr>
      </w:pPr>
    </w:p>
    <w:p w14:paraId="2658FE9B" w14:textId="24DAA881" w:rsidR="002F712F" w:rsidRPr="001C68DF" w:rsidRDefault="002F712F">
      <w:pPr>
        <w:rPr>
          <w:b/>
        </w:rPr>
      </w:pPr>
      <w:r>
        <w:rPr>
          <w:b/>
        </w:rPr>
        <w:t>Name 1:</w:t>
      </w:r>
      <w:r w:rsidR="001C68DF">
        <w:rPr>
          <w:b/>
        </w:rPr>
        <w:tab/>
      </w:r>
      <w:r w:rsidR="001C68DF">
        <w:rPr>
          <w:b/>
        </w:rPr>
        <w:tab/>
      </w:r>
      <w:r w:rsidR="001C68DF">
        <w:rPr>
          <w:b/>
        </w:rPr>
        <w:tab/>
      </w:r>
      <w:r w:rsidR="001C68DF">
        <w:rPr>
          <w:b/>
        </w:rPr>
        <w:tab/>
      </w:r>
      <w:r w:rsidR="001C68DF">
        <w:rPr>
          <w:b/>
        </w:rPr>
        <w:tab/>
      </w:r>
      <w:r w:rsidR="001C68DF">
        <w:rPr>
          <w:b/>
        </w:rPr>
        <w:tab/>
      </w:r>
      <w:r>
        <w:rPr>
          <w:b/>
        </w:rPr>
        <w:t>Name 2:</w:t>
      </w:r>
      <w:r>
        <w:rPr>
          <w:rFonts w:ascii="Times New Roman" w:hAnsi="Times New Roman"/>
        </w:rPr>
        <w:t xml:space="preserve"> </w:t>
      </w:r>
    </w:p>
    <w:p w14:paraId="723870A1" w14:textId="77777777" w:rsidR="008A118F" w:rsidRDefault="008A118F">
      <w:pPr>
        <w:rPr>
          <w:rFonts w:ascii="Times New Roman" w:hAnsi="Times New Roman"/>
        </w:rPr>
      </w:pPr>
    </w:p>
    <w:p w14:paraId="7A45C4D9" w14:textId="619DBC7B" w:rsidR="008A118F" w:rsidRDefault="008A118F">
      <w:pPr>
        <w:rPr>
          <w:rFonts w:ascii="Times New Roman" w:hAnsi="Times New Roman"/>
          <w:b/>
        </w:rPr>
      </w:pPr>
      <w:r w:rsidRPr="008A118F">
        <w:rPr>
          <w:rFonts w:ascii="Times New Roman" w:hAnsi="Times New Roman"/>
          <w:b/>
        </w:rPr>
        <w:t>Name 3:</w:t>
      </w:r>
    </w:p>
    <w:p w14:paraId="2939018B" w14:textId="77777777" w:rsidR="00D87441" w:rsidRPr="008A118F" w:rsidRDefault="00D87441">
      <w:pPr>
        <w:rPr>
          <w:rFonts w:ascii="Times New Roman" w:hAnsi="Times New Roman"/>
          <w:b/>
        </w:rPr>
      </w:pPr>
    </w:p>
    <w:p w14:paraId="22E7D01D" w14:textId="77777777" w:rsidR="002F712F" w:rsidRDefault="002F712F">
      <w:pPr>
        <w:rPr>
          <w:rFonts w:ascii="Times New Roman" w:hAnsi="Times New Roman"/>
        </w:rPr>
      </w:pPr>
    </w:p>
    <w:p w14:paraId="01E8966F" w14:textId="3D75CCD4" w:rsidR="00647CA7" w:rsidRDefault="00647CA7">
      <w:pPr>
        <w:rPr>
          <w:rFonts w:ascii="Times New Roman" w:hAnsi="Times New Roman"/>
        </w:rPr>
      </w:pPr>
      <w:r>
        <w:rPr>
          <w:rFonts w:ascii="Times New Roman" w:hAnsi="Times New Roman"/>
        </w:rPr>
        <w:t>GOALS:  (1) Make observations from CO</w:t>
      </w:r>
      <w:r w:rsidRPr="00A87F3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and temperature records to </w:t>
      </w:r>
      <w:r w:rsidR="001C68DF">
        <w:rPr>
          <w:rFonts w:ascii="Times New Roman" w:hAnsi="Times New Roman"/>
        </w:rPr>
        <w:t xml:space="preserve">(1) decide </w:t>
      </w:r>
      <w:r>
        <w:rPr>
          <w:rFonts w:ascii="Times New Roman" w:hAnsi="Times New Roman"/>
        </w:rPr>
        <w:t>how CO</w:t>
      </w:r>
      <w:r w:rsidRPr="00A87F3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and temperature have been, and are, changing, (2) practice and example of “doing calculations by hand” to provide test data for coding, (3) practice very rudimentary “algorithm design”</w:t>
      </w:r>
      <w:r w:rsidR="00A87F32">
        <w:rPr>
          <w:rFonts w:ascii="Times New Roman" w:hAnsi="Times New Roman"/>
        </w:rPr>
        <w:t>.</w:t>
      </w:r>
    </w:p>
    <w:p w14:paraId="3FA6CD52" w14:textId="77777777" w:rsidR="006A74B1" w:rsidRDefault="006A74B1">
      <w:pPr>
        <w:rPr>
          <w:rFonts w:ascii="Times New Roman" w:hAnsi="Times New Roman"/>
        </w:rPr>
      </w:pPr>
    </w:p>
    <w:p w14:paraId="7D1FA6BD" w14:textId="77777777" w:rsidR="006A74B1" w:rsidRDefault="006A74B1">
      <w:pPr>
        <w:rPr>
          <w:rFonts w:ascii="Times New Roman" w:hAnsi="Times New Roman"/>
        </w:rPr>
      </w:pPr>
    </w:p>
    <w:p w14:paraId="3986D7FD" w14:textId="5958C150" w:rsidR="002F712F" w:rsidRDefault="008177A4">
      <w:pPr>
        <w:numPr>
          <w:ilvl w:val="0"/>
          <w:numId w:val="3"/>
        </w:numPr>
        <w:ind w:left="36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Make </w:t>
      </w:r>
      <w:r w:rsidR="004533A4">
        <w:rPr>
          <w:rFonts w:ascii="Times New Roman" w:hAnsi="Times New Roman"/>
          <w:b/>
        </w:rPr>
        <w:t>3</w:t>
      </w:r>
      <w:r w:rsidR="002F712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observations about each of the temperature and CO</w:t>
      </w:r>
      <w:r w:rsidRPr="00A87F32">
        <w:rPr>
          <w:rFonts w:ascii="Times New Roman" w:hAnsi="Times New Roman"/>
          <w:b/>
          <w:vertAlign w:val="subscript"/>
        </w:rPr>
        <w:t>2</w:t>
      </w:r>
      <w:r>
        <w:rPr>
          <w:rFonts w:ascii="Times New Roman" w:hAnsi="Times New Roman"/>
          <w:b/>
        </w:rPr>
        <w:t xml:space="preserve"> records</w:t>
      </w:r>
    </w:p>
    <w:p w14:paraId="0518D83C" w14:textId="77777777" w:rsidR="002F712F" w:rsidRDefault="002F712F">
      <w:pPr>
        <w:ind w:left="720"/>
        <w:rPr>
          <w:rFonts w:ascii="Times New Roman" w:hAnsi="Times New Roman"/>
        </w:rPr>
      </w:pPr>
    </w:p>
    <w:p w14:paraId="5646B790" w14:textId="77777777" w:rsidR="00846AC2" w:rsidRDefault="00846AC2">
      <w:pPr>
        <w:ind w:left="720"/>
        <w:rPr>
          <w:rFonts w:ascii="Times New Roman" w:hAnsi="Times New Roman"/>
        </w:rPr>
      </w:pPr>
      <w:bookmarkStart w:id="0" w:name="_GoBack"/>
      <w:bookmarkEnd w:id="0"/>
    </w:p>
    <w:p w14:paraId="252C28AD" w14:textId="7C5E8AC2" w:rsidR="002F712F" w:rsidRDefault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Temp</w:t>
      </w:r>
      <w:r w:rsidR="002F712F">
        <w:rPr>
          <w:rFonts w:ascii="Times New Roman" w:hAnsi="Times New Roman"/>
        </w:rPr>
        <w:t>1. _________________________________________________________________________________________</w:t>
      </w:r>
    </w:p>
    <w:p w14:paraId="2A213523" w14:textId="77777777" w:rsidR="002F712F" w:rsidRDefault="002F712F">
      <w:pPr>
        <w:rPr>
          <w:rFonts w:ascii="Times New Roman" w:hAnsi="Times New Roman"/>
        </w:rPr>
      </w:pPr>
    </w:p>
    <w:p w14:paraId="697FA47C" w14:textId="77777777" w:rsidR="00BF0A3B" w:rsidRDefault="00BF0A3B">
      <w:pPr>
        <w:rPr>
          <w:rFonts w:ascii="Times New Roman" w:hAnsi="Times New Roman"/>
        </w:rPr>
      </w:pPr>
    </w:p>
    <w:p w14:paraId="3A31BD60" w14:textId="6A9537D7" w:rsidR="00B973CD" w:rsidRDefault="00B973CD" w:rsidP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Temp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 _________________________________________________________________________________________</w:t>
      </w:r>
    </w:p>
    <w:p w14:paraId="42983858" w14:textId="77777777" w:rsidR="002F712F" w:rsidRDefault="002F712F">
      <w:pPr>
        <w:rPr>
          <w:rFonts w:ascii="Times New Roman" w:hAnsi="Times New Roman"/>
        </w:rPr>
      </w:pPr>
    </w:p>
    <w:p w14:paraId="0F0B4993" w14:textId="77777777" w:rsidR="00BF0A3B" w:rsidRDefault="00BF0A3B">
      <w:pPr>
        <w:rPr>
          <w:rFonts w:ascii="Times New Roman" w:hAnsi="Times New Roman"/>
        </w:rPr>
      </w:pPr>
    </w:p>
    <w:p w14:paraId="213ACBF1" w14:textId="11B059DA" w:rsidR="00B973CD" w:rsidRDefault="00B973CD" w:rsidP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Temp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_________________________________________________________________________________________</w:t>
      </w:r>
    </w:p>
    <w:p w14:paraId="45EF7B8F" w14:textId="77777777" w:rsidR="004C007D" w:rsidRDefault="004C007D">
      <w:pPr>
        <w:rPr>
          <w:rFonts w:ascii="Times New Roman" w:hAnsi="Times New Roman"/>
        </w:rPr>
      </w:pPr>
    </w:p>
    <w:p w14:paraId="40764325" w14:textId="77777777" w:rsidR="00BF0A3B" w:rsidRDefault="00BF0A3B">
      <w:pPr>
        <w:rPr>
          <w:rFonts w:ascii="Times New Roman" w:hAnsi="Times New Roman"/>
        </w:rPr>
      </w:pPr>
    </w:p>
    <w:p w14:paraId="67AE9BA3" w14:textId="77777777" w:rsidR="00B973CD" w:rsidRDefault="00B973CD" w:rsidP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CO2-1. _________________________________________________________________________________________</w:t>
      </w:r>
    </w:p>
    <w:p w14:paraId="07CEC2C4" w14:textId="77777777" w:rsidR="002F712F" w:rsidRDefault="002F712F">
      <w:pPr>
        <w:rPr>
          <w:rFonts w:ascii="Times New Roman" w:hAnsi="Times New Roman"/>
        </w:rPr>
      </w:pPr>
    </w:p>
    <w:p w14:paraId="4413A38D" w14:textId="77777777" w:rsidR="00BF0A3B" w:rsidRDefault="00BF0A3B">
      <w:pPr>
        <w:rPr>
          <w:rFonts w:ascii="Times New Roman" w:hAnsi="Times New Roman"/>
        </w:rPr>
      </w:pPr>
    </w:p>
    <w:p w14:paraId="3095BA2C" w14:textId="30FA7397" w:rsidR="00B973CD" w:rsidRDefault="00B973CD" w:rsidP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CO2-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 _________________________________________________________________________________________</w:t>
      </w:r>
    </w:p>
    <w:p w14:paraId="3ED3A80D" w14:textId="77777777" w:rsidR="004C007D" w:rsidRDefault="004C007D">
      <w:pPr>
        <w:rPr>
          <w:rFonts w:ascii="Times New Roman" w:hAnsi="Times New Roman"/>
        </w:rPr>
      </w:pPr>
    </w:p>
    <w:p w14:paraId="34CD53C6" w14:textId="77777777" w:rsidR="00BF0A3B" w:rsidRDefault="00BF0A3B">
      <w:pPr>
        <w:rPr>
          <w:rFonts w:ascii="Times New Roman" w:hAnsi="Times New Roman"/>
        </w:rPr>
      </w:pPr>
    </w:p>
    <w:p w14:paraId="7B13EA6B" w14:textId="63789DEC" w:rsidR="00B973CD" w:rsidRDefault="00B973CD" w:rsidP="00B973CD">
      <w:pPr>
        <w:rPr>
          <w:rFonts w:ascii="Times New Roman" w:hAnsi="Times New Roman"/>
        </w:rPr>
      </w:pPr>
      <w:r>
        <w:rPr>
          <w:rFonts w:ascii="Times New Roman" w:hAnsi="Times New Roman"/>
        </w:rPr>
        <w:t>CO2-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_________________________________________________________________________________________</w:t>
      </w:r>
    </w:p>
    <w:p w14:paraId="131811EF" w14:textId="77777777" w:rsidR="002F712F" w:rsidRDefault="002F712F">
      <w:pPr>
        <w:rPr>
          <w:rFonts w:ascii="Times New Roman" w:hAnsi="Times New Roman"/>
        </w:rPr>
      </w:pPr>
    </w:p>
    <w:p w14:paraId="529BD77E" w14:textId="77777777" w:rsidR="006A74B1" w:rsidRDefault="006A74B1">
      <w:pPr>
        <w:rPr>
          <w:rFonts w:ascii="Times New Roman" w:hAnsi="Times New Roman"/>
          <w:b/>
        </w:rPr>
      </w:pPr>
    </w:p>
    <w:p w14:paraId="1FE642E5" w14:textId="77777777" w:rsidR="002F712F" w:rsidRDefault="002F712F">
      <w:pPr>
        <w:rPr>
          <w:rFonts w:ascii="Times New Roman" w:hAnsi="Times New Roman"/>
          <w:b/>
        </w:rPr>
      </w:pPr>
    </w:p>
    <w:p w14:paraId="5FA11AEA" w14:textId="010C7EA5" w:rsidR="002F712F" w:rsidRDefault="002F71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B.  </w:t>
      </w:r>
      <w:r w:rsidR="002D1E4F">
        <w:rPr>
          <w:rFonts w:ascii="Times New Roman" w:hAnsi="Times New Roman"/>
          <w:b/>
        </w:rPr>
        <w:t xml:space="preserve">Write down </w:t>
      </w:r>
      <w:r w:rsidR="003A5A91">
        <w:rPr>
          <w:rFonts w:ascii="Times New Roman" w:hAnsi="Times New Roman"/>
          <w:b/>
        </w:rPr>
        <w:t>one</w:t>
      </w:r>
      <w:r w:rsidR="002D1E4F">
        <w:rPr>
          <w:rFonts w:ascii="Times New Roman" w:hAnsi="Times New Roman"/>
          <w:b/>
        </w:rPr>
        <w:t xml:space="preserve"> question </w:t>
      </w:r>
      <w:r w:rsidR="003A5A91">
        <w:rPr>
          <w:rFonts w:ascii="Times New Roman" w:hAnsi="Times New Roman"/>
          <w:b/>
        </w:rPr>
        <w:t>you have about each record.   (Try to pick a different question for each one).</w:t>
      </w:r>
    </w:p>
    <w:p w14:paraId="0BD9742D" w14:textId="77777777" w:rsidR="002F712F" w:rsidRDefault="002F712F">
      <w:pPr>
        <w:rPr>
          <w:rFonts w:ascii="Times New Roman" w:hAnsi="Times New Roman"/>
          <w:b/>
        </w:rPr>
      </w:pPr>
    </w:p>
    <w:p w14:paraId="3F125190" w14:textId="77777777" w:rsidR="00BF0A3B" w:rsidRDefault="00BF0A3B">
      <w:pPr>
        <w:rPr>
          <w:rFonts w:ascii="Times New Roman" w:hAnsi="Times New Roman"/>
          <w:b/>
        </w:rPr>
      </w:pPr>
    </w:p>
    <w:p w14:paraId="3070224D" w14:textId="77777777" w:rsidR="002D1E4F" w:rsidRDefault="002D1E4F" w:rsidP="002D1E4F">
      <w:pPr>
        <w:rPr>
          <w:rFonts w:ascii="Times New Roman" w:hAnsi="Times New Roman"/>
        </w:rPr>
      </w:pPr>
      <w:r>
        <w:rPr>
          <w:rFonts w:ascii="Times New Roman" w:hAnsi="Times New Roman"/>
        </w:rPr>
        <w:t>1. _________________________________________________________________________________________</w:t>
      </w:r>
    </w:p>
    <w:p w14:paraId="58E0B7D1" w14:textId="77777777" w:rsidR="002D1E4F" w:rsidRDefault="002D1E4F" w:rsidP="002D1E4F">
      <w:pPr>
        <w:rPr>
          <w:rFonts w:ascii="Times New Roman" w:hAnsi="Times New Roman"/>
        </w:rPr>
      </w:pPr>
    </w:p>
    <w:p w14:paraId="3CCFCDE4" w14:textId="77777777" w:rsidR="00BF0A3B" w:rsidRDefault="00BF0A3B" w:rsidP="002D1E4F">
      <w:pPr>
        <w:rPr>
          <w:rFonts w:ascii="Times New Roman" w:hAnsi="Times New Roman"/>
        </w:rPr>
      </w:pPr>
    </w:p>
    <w:p w14:paraId="3FF8B095" w14:textId="77777777" w:rsidR="002D1E4F" w:rsidRDefault="002D1E4F" w:rsidP="002D1E4F">
      <w:pPr>
        <w:rPr>
          <w:rFonts w:ascii="Times New Roman" w:hAnsi="Times New Roman"/>
        </w:rPr>
      </w:pPr>
      <w:r>
        <w:rPr>
          <w:rFonts w:ascii="Times New Roman" w:hAnsi="Times New Roman"/>
        </w:rPr>
        <w:t>2. __________________________________________________________________________________________</w:t>
      </w:r>
    </w:p>
    <w:p w14:paraId="77DE9111" w14:textId="77777777" w:rsidR="002D1E4F" w:rsidRDefault="002D1E4F">
      <w:pPr>
        <w:rPr>
          <w:rFonts w:ascii="Times New Roman" w:hAnsi="Times New Roman"/>
          <w:b/>
        </w:rPr>
      </w:pPr>
    </w:p>
    <w:p w14:paraId="429B0DEF" w14:textId="77777777" w:rsidR="002D1E4F" w:rsidRDefault="002D1E4F">
      <w:pPr>
        <w:rPr>
          <w:rFonts w:ascii="Times New Roman" w:hAnsi="Times New Roman"/>
          <w:b/>
        </w:rPr>
      </w:pPr>
    </w:p>
    <w:p w14:paraId="53A08D01" w14:textId="77777777" w:rsidR="00B973CD" w:rsidRDefault="00B973CD">
      <w:pPr>
        <w:rPr>
          <w:rFonts w:ascii="Times New Roman" w:hAnsi="Times New Roman"/>
          <w:b/>
        </w:rPr>
      </w:pPr>
    </w:p>
    <w:p w14:paraId="3A7099A9" w14:textId="3E631E0B" w:rsidR="002F712F" w:rsidRDefault="002F712F" w:rsidP="001C68D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C.  </w:t>
      </w:r>
      <w:r w:rsidR="001C68DF">
        <w:rPr>
          <w:rFonts w:ascii="Times New Roman" w:hAnsi="Times New Roman"/>
          <w:b/>
        </w:rPr>
        <w:t xml:space="preserve">Estimate (from the graphs) by how much temperature and </w:t>
      </w:r>
      <w:r w:rsidR="00A87F32">
        <w:rPr>
          <w:rFonts w:ascii="Times New Roman" w:hAnsi="Times New Roman"/>
          <w:b/>
        </w:rPr>
        <w:t>CO</w:t>
      </w:r>
      <w:r w:rsidR="00A87F32" w:rsidRPr="00A87F32">
        <w:rPr>
          <w:rFonts w:ascii="Times New Roman" w:hAnsi="Times New Roman"/>
          <w:b/>
          <w:vertAlign w:val="subscript"/>
        </w:rPr>
        <w:t>2</w:t>
      </w:r>
      <w:r w:rsidR="001C68DF">
        <w:rPr>
          <w:rFonts w:ascii="Times New Roman" w:hAnsi="Times New Roman"/>
          <w:b/>
        </w:rPr>
        <w:t xml:space="preserve"> have between 1960 and the present.</w:t>
      </w:r>
    </w:p>
    <w:p w14:paraId="0CC3A889" w14:textId="77777777" w:rsidR="002F712F" w:rsidRDefault="002F712F">
      <w:pPr>
        <w:rPr>
          <w:rFonts w:ascii="Times New Roman" w:hAnsi="Times New Roman"/>
          <w:b/>
        </w:rPr>
      </w:pPr>
    </w:p>
    <w:p w14:paraId="492555D4" w14:textId="77777777" w:rsidR="002F712F" w:rsidRDefault="002F712F">
      <w:pPr>
        <w:rPr>
          <w:rFonts w:ascii="Times New Roman" w:hAnsi="Times New Roman"/>
          <w:b/>
        </w:rPr>
      </w:pPr>
    </w:p>
    <w:p w14:paraId="01F3713A" w14:textId="004F56CD" w:rsidR="002F712F" w:rsidRDefault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Temperature</w:t>
      </w:r>
      <w:proofErr w:type="gramStart"/>
      <w:r w:rsidR="004455A2">
        <w:rPr>
          <w:rFonts w:ascii="Times New Roman" w:hAnsi="Times New Roman"/>
        </w:rPr>
        <w:t>:</w:t>
      </w:r>
      <w:r w:rsidR="002F712F">
        <w:rPr>
          <w:rFonts w:ascii="Times New Roman" w:hAnsi="Times New Roman"/>
        </w:rPr>
        <w:t>_</w:t>
      </w:r>
      <w:proofErr w:type="gramEnd"/>
      <w:r w:rsidR="002F712F">
        <w:rPr>
          <w:rFonts w:ascii="Times New Roman" w:hAnsi="Times New Roman"/>
        </w:rPr>
        <w:t>________________________________________________________________________________</w:t>
      </w:r>
    </w:p>
    <w:p w14:paraId="734B761D" w14:textId="77777777" w:rsidR="002F712F" w:rsidRDefault="002F712F">
      <w:pPr>
        <w:rPr>
          <w:rFonts w:ascii="Times New Roman" w:hAnsi="Times New Roman"/>
        </w:rPr>
      </w:pPr>
    </w:p>
    <w:p w14:paraId="4A6E4810" w14:textId="77777777" w:rsidR="001C68DF" w:rsidRDefault="001C68DF">
      <w:pPr>
        <w:rPr>
          <w:rFonts w:ascii="Times New Roman" w:hAnsi="Times New Roman"/>
        </w:rPr>
      </w:pPr>
    </w:p>
    <w:p w14:paraId="30FF31A5" w14:textId="62ED7354" w:rsidR="002F712F" w:rsidRDefault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CO2</w:t>
      </w:r>
      <w:proofErr w:type="gramStart"/>
      <w:r>
        <w:rPr>
          <w:rFonts w:ascii="Times New Roman" w:hAnsi="Times New Roman"/>
        </w:rPr>
        <w:t>:</w:t>
      </w:r>
      <w:r w:rsidR="002F712F">
        <w:rPr>
          <w:rFonts w:ascii="Times New Roman" w:hAnsi="Times New Roman"/>
        </w:rPr>
        <w:t>_</w:t>
      </w:r>
      <w:proofErr w:type="gramEnd"/>
      <w:r w:rsidR="002F712F">
        <w:rPr>
          <w:rFonts w:ascii="Times New Roman" w:hAnsi="Times New Roman"/>
        </w:rPr>
        <w:t>______________________________________________________________________________________</w:t>
      </w:r>
    </w:p>
    <w:p w14:paraId="49206221" w14:textId="77777777" w:rsidR="002F712F" w:rsidRDefault="002F712F">
      <w:pPr>
        <w:rPr>
          <w:rFonts w:ascii="Times New Roman" w:hAnsi="Times New Roman"/>
        </w:rPr>
      </w:pPr>
    </w:p>
    <w:p w14:paraId="103D32DA" w14:textId="77777777" w:rsidR="00BF0A3B" w:rsidRDefault="00BF0A3B">
      <w:pPr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727191F" w14:textId="605773A7" w:rsidR="001C68DF" w:rsidRDefault="001C68DF" w:rsidP="001C68D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</w:t>
      </w:r>
      <w:r>
        <w:rPr>
          <w:rFonts w:ascii="Times New Roman" w:hAnsi="Times New Roman"/>
          <w:b/>
        </w:rPr>
        <w:t xml:space="preserve">.  </w:t>
      </w:r>
      <w:r>
        <w:rPr>
          <w:rFonts w:ascii="Times New Roman" w:hAnsi="Times New Roman"/>
          <w:b/>
        </w:rPr>
        <w:t xml:space="preserve">Imagine you have a file that contains </w:t>
      </w:r>
      <w:r w:rsidR="008528F6">
        <w:rPr>
          <w:rFonts w:ascii="Times New Roman" w:hAnsi="Times New Roman"/>
          <w:b/>
        </w:rPr>
        <w:t xml:space="preserve">the data needed to make the plot in </w:t>
      </w:r>
      <w:r>
        <w:rPr>
          <w:rFonts w:ascii="Times New Roman" w:hAnsi="Times New Roman"/>
          <w:b/>
        </w:rPr>
        <w:t xml:space="preserve">4 columns with year, month, temperature, and </w:t>
      </w:r>
      <w:r w:rsidR="00A87F32">
        <w:rPr>
          <w:rFonts w:ascii="Times New Roman" w:hAnsi="Times New Roman"/>
          <w:b/>
        </w:rPr>
        <w:t>CO</w:t>
      </w:r>
      <w:r w:rsidR="00A87F32" w:rsidRPr="00A87F32">
        <w:rPr>
          <w:rFonts w:ascii="Times New Roman" w:hAnsi="Times New Roman"/>
          <w:b/>
          <w:vertAlign w:val="subscript"/>
        </w:rPr>
        <w:t>2</w:t>
      </w:r>
      <w:r>
        <w:rPr>
          <w:rFonts w:ascii="Times New Roman" w:hAnsi="Times New Roman"/>
          <w:b/>
        </w:rPr>
        <w:t xml:space="preserve"> (i.e. an average value per month of </w:t>
      </w:r>
      <w:r w:rsidR="00A87F32">
        <w:rPr>
          <w:rFonts w:ascii="Times New Roman" w:hAnsi="Times New Roman"/>
          <w:b/>
        </w:rPr>
        <w:t>CO</w:t>
      </w:r>
      <w:r w:rsidR="00A87F32" w:rsidRPr="00A87F32">
        <w:rPr>
          <w:rFonts w:ascii="Times New Roman" w:hAnsi="Times New Roman"/>
          <w:b/>
          <w:vertAlign w:val="subscript"/>
        </w:rPr>
        <w:t>2</w:t>
      </w:r>
      <w:r>
        <w:rPr>
          <w:rFonts w:ascii="Times New Roman" w:hAnsi="Times New Roman"/>
          <w:b/>
        </w:rPr>
        <w:t xml:space="preserve"> and temperature) in each column and you wanted to write code to do the calculation in C.  What would your code need to do?  Try to break this down into </w:t>
      </w:r>
      <w:r w:rsidR="00186849">
        <w:rPr>
          <w:rFonts w:ascii="Times New Roman" w:hAnsi="Times New Roman"/>
          <w:b/>
        </w:rPr>
        <w:t>very explicit steps (any number of steps)</w:t>
      </w:r>
    </w:p>
    <w:p w14:paraId="51FB8809" w14:textId="77777777" w:rsidR="001C68DF" w:rsidRDefault="001C68DF" w:rsidP="001C68DF">
      <w:pPr>
        <w:rPr>
          <w:rFonts w:ascii="Times New Roman" w:hAnsi="Times New Roman"/>
          <w:b/>
        </w:rPr>
      </w:pPr>
    </w:p>
    <w:p w14:paraId="399EAFF0" w14:textId="77777777" w:rsidR="001C68DF" w:rsidRDefault="001C68DF" w:rsidP="001C68DF">
      <w:pPr>
        <w:rPr>
          <w:rFonts w:ascii="Times New Roman" w:hAnsi="Times New Roman"/>
          <w:b/>
        </w:rPr>
      </w:pPr>
    </w:p>
    <w:p w14:paraId="323AFF77" w14:textId="0D4707A1" w:rsidR="001C68DF" w:rsidRDefault="00186849" w:rsidP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Step 1</w:t>
      </w:r>
      <w:proofErr w:type="gramStart"/>
      <w:r>
        <w:rPr>
          <w:rFonts w:ascii="Times New Roman" w:hAnsi="Times New Roman"/>
        </w:rPr>
        <w:t>:</w:t>
      </w:r>
      <w:r w:rsidR="001C68DF">
        <w:rPr>
          <w:rFonts w:ascii="Times New Roman" w:hAnsi="Times New Roman"/>
        </w:rPr>
        <w:t>_</w:t>
      </w:r>
      <w:proofErr w:type="gramEnd"/>
      <w:r w:rsidR="001C68DF">
        <w:rPr>
          <w:rFonts w:ascii="Times New Roman" w:hAnsi="Times New Roman"/>
        </w:rPr>
        <w:t>________________________________________________________________________________________</w:t>
      </w:r>
    </w:p>
    <w:p w14:paraId="1C673B85" w14:textId="77777777" w:rsidR="001C68DF" w:rsidRDefault="001C68DF" w:rsidP="001C68DF">
      <w:pPr>
        <w:rPr>
          <w:rFonts w:ascii="Times New Roman" w:hAnsi="Times New Roman"/>
        </w:rPr>
      </w:pPr>
    </w:p>
    <w:p w14:paraId="3F631523" w14:textId="77777777" w:rsidR="001C68DF" w:rsidRDefault="001C68DF" w:rsidP="001C68DF">
      <w:pPr>
        <w:rPr>
          <w:rFonts w:ascii="Times New Roman" w:hAnsi="Times New Roman"/>
        </w:rPr>
      </w:pPr>
    </w:p>
    <w:p w14:paraId="572EC5EA" w14:textId="78FC6EC5" w:rsidR="001C68DF" w:rsidRDefault="00186849" w:rsidP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Step 2</w:t>
      </w:r>
      <w:proofErr w:type="gramStart"/>
      <w:r>
        <w:rPr>
          <w:rFonts w:ascii="Times New Roman" w:hAnsi="Times New Roman"/>
        </w:rPr>
        <w:t>:</w:t>
      </w:r>
      <w:r w:rsidR="001C68DF">
        <w:rPr>
          <w:rFonts w:ascii="Times New Roman" w:hAnsi="Times New Roman"/>
        </w:rPr>
        <w:t>_</w:t>
      </w:r>
      <w:proofErr w:type="gramEnd"/>
      <w:r w:rsidR="001C68DF">
        <w:rPr>
          <w:rFonts w:ascii="Times New Roman" w:hAnsi="Times New Roman"/>
        </w:rPr>
        <w:t>______________________________________________________________________________________</w:t>
      </w:r>
    </w:p>
    <w:p w14:paraId="523AD11A" w14:textId="77777777" w:rsidR="001C68DF" w:rsidRDefault="001C68DF" w:rsidP="001C68DF">
      <w:pPr>
        <w:rPr>
          <w:rFonts w:ascii="Times New Roman" w:hAnsi="Times New Roman"/>
        </w:rPr>
      </w:pPr>
    </w:p>
    <w:p w14:paraId="3574BCFF" w14:textId="77777777" w:rsidR="001C68DF" w:rsidRDefault="001C68DF" w:rsidP="001C68DF">
      <w:pPr>
        <w:rPr>
          <w:rFonts w:ascii="Times New Roman" w:hAnsi="Times New Roman"/>
        </w:rPr>
      </w:pPr>
    </w:p>
    <w:p w14:paraId="5A83415A" w14:textId="0732801E" w:rsidR="001C68DF" w:rsidRDefault="00186849" w:rsidP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Step 3</w:t>
      </w:r>
      <w:proofErr w:type="gramStart"/>
      <w:r>
        <w:rPr>
          <w:rFonts w:ascii="Times New Roman" w:hAnsi="Times New Roman"/>
        </w:rPr>
        <w:t>:</w:t>
      </w:r>
      <w:r w:rsidR="001C68DF">
        <w:rPr>
          <w:rFonts w:ascii="Times New Roman" w:hAnsi="Times New Roman"/>
        </w:rPr>
        <w:t>_</w:t>
      </w:r>
      <w:proofErr w:type="gramEnd"/>
      <w:r w:rsidR="001C68DF">
        <w:rPr>
          <w:rFonts w:ascii="Times New Roman" w:hAnsi="Times New Roman"/>
        </w:rPr>
        <w:t>______________________________________________________________________________________</w:t>
      </w:r>
    </w:p>
    <w:p w14:paraId="76F4A70F" w14:textId="77777777" w:rsidR="001C68DF" w:rsidRDefault="001C68DF" w:rsidP="001C68DF">
      <w:pPr>
        <w:rPr>
          <w:rFonts w:ascii="Times New Roman" w:hAnsi="Times New Roman"/>
        </w:rPr>
      </w:pPr>
    </w:p>
    <w:p w14:paraId="534EB0B4" w14:textId="77777777" w:rsidR="001C68DF" w:rsidRDefault="001C68DF" w:rsidP="001C68DF">
      <w:pPr>
        <w:rPr>
          <w:rFonts w:ascii="Times New Roman" w:hAnsi="Times New Roman"/>
        </w:rPr>
      </w:pPr>
    </w:p>
    <w:p w14:paraId="6CA8412E" w14:textId="2E083839" w:rsidR="009E700C" w:rsidRDefault="00186849" w:rsidP="009E700C">
      <w:pPr>
        <w:rPr>
          <w:rFonts w:ascii="Times New Roman" w:hAnsi="Times New Roman"/>
        </w:rPr>
      </w:pPr>
      <w:r>
        <w:rPr>
          <w:rFonts w:ascii="Times New Roman" w:hAnsi="Times New Roman"/>
        </w:rPr>
        <w:t>Step 4</w:t>
      </w:r>
      <w:proofErr w:type="gramStart"/>
      <w:r>
        <w:rPr>
          <w:rFonts w:ascii="Times New Roman" w:hAnsi="Times New Roman"/>
        </w:rPr>
        <w:t>:</w:t>
      </w:r>
      <w:r w:rsidR="009E700C">
        <w:rPr>
          <w:rFonts w:ascii="Times New Roman" w:hAnsi="Times New Roman"/>
        </w:rPr>
        <w:t>_</w:t>
      </w:r>
      <w:proofErr w:type="gramEnd"/>
      <w:r w:rsidR="009E700C">
        <w:rPr>
          <w:rFonts w:ascii="Times New Roman" w:hAnsi="Times New Roman"/>
        </w:rPr>
        <w:t>________________________________________________________________________________________</w:t>
      </w:r>
    </w:p>
    <w:p w14:paraId="0DD9779D" w14:textId="77777777" w:rsidR="009E700C" w:rsidRDefault="009E700C" w:rsidP="009E700C">
      <w:pPr>
        <w:rPr>
          <w:rFonts w:ascii="Times New Roman" w:hAnsi="Times New Roman"/>
        </w:rPr>
      </w:pPr>
    </w:p>
    <w:p w14:paraId="6ACE817F" w14:textId="77777777" w:rsidR="009E700C" w:rsidRDefault="009E700C" w:rsidP="009E700C">
      <w:pPr>
        <w:rPr>
          <w:rFonts w:ascii="Times New Roman" w:hAnsi="Times New Roman"/>
        </w:rPr>
      </w:pPr>
    </w:p>
    <w:p w14:paraId="0F4ADF93" w14:textId="0C61A47F" w:rsidR="009E700C" w:rsidRDefault="00186849" w:rsidP="009E700C">
      <w:pPr>
        <w:rPr>
          <w:rFonts w:ascii="Times New Roman" w:hAnsi="Times New Roman"/>
        </w:rPr>
      </w:pPr>
      <w:r>
        <w:rPr>
          <w:rFonts w:ascii="Times New Roman" w:hAnsi="Times New Roman"/>
        </w:rPr>
        <w:t>Step 5</w:t>
      </w:r>
      <w:proofErr w:type="gramStart"/>
      <w:r>
        <w:rPr>
          <w:rFonts w:ascii="Times New Roman" w:hAnsi="Times New Roman"/>
        </w:rPr>
        <w:t>:</w:t>
      </w:r>
      <w:r w:rsidR="009E700C">
        <w:rPr>
          <w:rFonts w:ascii="Times New Roman" w:hAnsi="Times New Roman"/>
        </w:rPr>
        <w:t>_</w:t>
      </w:r>
      <w:proofErr w:type="gramEnd"/>
      <w:r w:rsidR="009E700C">
        <w:rPr>
          <w:rFonts w:ascii="Times New Roman" w:hAnsi="Times New Roman"/>
        </w:rPr>
        <w:t>______________________________________________________________________________________</w:t>
      </w:r>
    </w:p>
    <w:p w14:paraId="341D8C9D" w14:textId="77777777" w:rsidR="009E700C" w:rsidRDefault="009E700C" w:rsidP="001C68DF">
      <w:pPr>
        <w:rPr>
          <w:rFonts w:ascii="Times New Roman" w:hAnsi="Times New Roman"/>
        </w:rPr>
      </w:pPr>
    </w:p>
    <w:p w14:paraId="466FB663" w14:textId="77777777" w:rsidR="009E700C" w:rsidRDefault="009E700C" w:rsidP="001C68DF">
      <w:pPr>
        <w:rPr>
          <w:rFonts w:ascii="Times New Roman" w:hAnsi="Times New Roman"/>
        </w:rPr>
      </w:pPr>
    </w:p>
    <w:p w14:paraId="470A643D" w14:textId="18F0620C" w:rsidR="00186849" w:rsidRDefault="00186849" w:rsidP="00186849">
      <w:pPr>
        <w:rPr>
          <w:rFonts w:ascii="Times New Roman" w:hAnsi="Times New Roman"/>
        </w:rPr>
      </w:pPr>
      <w:r>
        <w:rPr>
          <w:rFonts w:ascii="Times New Roman" w:hAnsi="Times New Roman"/>
        </w:rPr>
        <w:t>Step 6</w:t>
      </w:r>
      <w:proofErr w:type="gramStart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______________________________________________________________________________________</w:t>
      </w:r>
    </w:p>
    <w:p w14:paraId="2734B936" w14:textId="77777777" w:rsidR="00186849" w:rsidRDefault="00186849" w:rsidP="001C68DF">
      <w:pPr>
        <w:rPr>
          <w:rFonts w:ascii="Times New Roman" w:hAnsi="Times New Roman"/>
        </w:rPr>
      </w:pPr>
    </w:p>
    <w:p w14:paraId="46B4BF58" w14:textId="77777777" w:rsidR="009E700C" w:rsidRDefault="009E700C" w:rsidP="001C68DF">
      <w:pPr>
        <w:rPr>
          <w:rFonts w:ascii="Times New Roman" w:hAnsi="Times New Roman"/>
        </w:rPr>
      </w:pPr>
    </w:p>
    <w:p w14:paraId="58EE2BE4" w14:textId="77777777" w:rsidR="00186849" w:rsidRDefault="00186849" w:rsidP="001C68DF">
      <w:pPr>
        <w:rPr>
          <w:rFonts w:ascii="Times New Roman" w:hAnsi="Times New Roman"/>
        </w:rPr>
      </w:pPr>
    </w:p>
    <w:p w14:paraId="2D0A9659" w14:textId="77777777" w:rsidR="00575320" w:rsidRDefault="00575320" w:rsidP="001C68DF">
      <w:pPr>
        <w:rPr>
          <w:rFonts w:ascii="Times New Roman" w:hAnsi="Times New Roman"/>
        </w:rPr>
      </w:pPr>
    </w:p>
    <w:p w14:paraId="0A369539" w14:textId="77777777" w:rsidR="00575320" w:rsidRDefault="00575320" w:rsidP="001C68DF">
      <w:pPr>
        <w:rPr>
          <w:rFonts w:ascii="Times New Roman" w:hAnsi="Times New Roman"/>
        </w:rPr>
      </w:pPr>
    </w:p>
    <w:p w14:paraId="6B076AB8" w14:textId="77777777" w:rsidR="00575320" w:rsidRDefault="00575320" w:rsidP="001C68DF">
      <w:pPr>
        <w:rPr>
          <w:rFonts w:ascii="Times New Roman" w:hAnsi="Times New Roman"/>
        </w:rPr>
      </w:pPr>
    </w:p>
    <w:p w14:paraId="3443CCD6" w14:textId="01CCBEA5" w:rsidR="001C68DF" w:rsidRDefault="001C68DF" w:rsidP="001C68D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D.  </w:t>
      </w:r>
      <w:r w:rsidR="003C7A46">
        <w:rPr>
          <w:rFonts w:ascii="Times New Roman" w:hAnsi="Times New Roman"/>
          <w:b/>
        </w:rPr>
        <w:t>Based on the data in the</w:t>
      </w:r>
      <w:r w:rsidR="005D7DA9">
        <w:rPr>
          <w:rFonts w:ascii="Times New Roman" w:hAnsi="Times New Roman"/>
          <w:b/>
        </w:rPr>
        <w:t xml:space="preserve"> </w:t>
      </w:r>
      <w:r w:rsidR="00A87F32">
        <w:rPr>
          <w:rFonts w:ascii="Times New Roman" w:hAnsi="Times New Roman"/>
          <w:b/>
        </w:rPr>
        <w:t>CO</w:t>
      </w:r>
      <w:r w:rsidR="00A87F32" w:rsidRPr="00A87F32">
        <w:rPr>
          <w:rFonts w:ascii="Times New Roman" w:hAnsi="Times New Roman"/>
          <w:b/>
          <w:vertAlign w:val="subscript"/>
        </w:rPr>
        <w:t>2</w:t>
      </w:r>
      <w:r w:rsidR="003C7A46">
        <w:rPr>
          <w:rFonts w:ascii="Times New Roman" w:hAnsi="Times New Roman"/>
          <w:b/>
        </w:rPr>
        <w:t xml:space="preserve"> plot, for how long do you think you need to observe </w:t>
      </w:r>
      <w:r w:rsidR="00A87F32">
        <w:rPr>
          <w:rFonts w:ascii="Times New Roman" w:hAnsi="Times New Roman"/>
          <w:b/>
        </w:rPr>
        <w:t>CO</w:t>
      </w:r>
      <w:r w:rsidR="00A87F32" w:rsidRPr="00A87F32">
        <w:rPr>
          <w:rFonts w:ascii="Times New Roman" w:hAnsi="Times New Roman"/>
          <w:b/>
          <w:vertAlign w:val="subscript"/>
        </w:rPr>
        <w:t>2</w:t>
      </w:r>
      <w:r w:rsidR="003C7A46">
        <w:rPr>
          <w:rFonts w:ascii="Times New Roman" w:hAnsi="Times New Roman"/>
          <w:b/>
        </w:rPr>
        <w:t xml:space="preserve"> to decide whether it is increasing?  Write down how you decided this.</w:t>
      </w:r>
    </w:p>
    <w:p w14:paraId="281606E9" w14:textId="77777777" w:rsidR="001C68DF" w:rsidRDefault="001C68DF" w:rsidP="001C68DF">
      <w:pPr>
        <w:rPr>
          <w:rFonts w:ascii="Times New Roman" w:hAnsi="Times New Roman"/>
          <w:b/>
        </w:rPr>
      </w:pPr>
    </w:p>
    <w:p w14:paraId="0B8BD71D" w14:textId="77777777" w:rsidR="00575320" w:rsidRDefault="00575320" w:rsidP="001C68DF">
      <w:pPr>
        <w:rPr>
          <w:rFonts w:ascii="Times New Roman" w:hAnsi="Times New Roman"/>
          <w:b/>
        </w:rPr>
      </w:pPr>
    </w:p>
    <w:p w14:paraId="7013D1F6" w14:textId="77777777" w:rsidR="001C68DF" w:rsidRDefault="001C68DF" w:rsidP="001C68DF">
      <w:pPr>
        <w:rPr>
          <w:rFonts w:ascii="Times New Roman" w:hAnsi="Times New Roman"/>
          <w:b/>
        </w:rPr>
      </w:pPr>
    </w:p>
    <w:p w14:paraId="436AC8D9" w14:textId="24A29781" w:rsidR="001C68DF" w:rsidRDefault="003C7A46" w:rsidP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How long</w:t>
      </w:r>
      <w:proofErr w:type="gramStart"/>
      <w:r>
        <w:rPr>
          <w:rFonts w:ascii="Times New Roman" w:hAnsi="Times New Roman"/>
        </w:rPr>
        <w:t>?</w:t>
      </w:r>
      <w:r w:rsidR="001C68DF">
        <w:rPr>
          <w:rFonts w:ascii="Times New Roman" w:hAnsi="Times New Roman"/>
        </w:rPr>
        <w:t>_</w:t>
      </w:r>
      <w:proofErr w:type="gramEnd"/>
      <w:r w:rsidR="001C68DF">
        <w:rPr>
          <w:rFonts w:ascii="Times New Roman" w:hAnsi="Times New Roman"/>
        </w:rPr>
        <w:t>________________________________________________________</w:t>
      </w:r>
      <w:r>
        <w:rPr>
          <w:rFonts w:ascii="Times New Roman" w:hAnsi="Times New Roman"/>
        </w:rPr>
        <w:t>____________________________</w:t>
      </w:r>
    </w:p>
    <w:p w14:paraId="72A7F7AF" w14:textId="77777777" w:rsidR="001C68DF" w:rsidRDefault="001C68DF" w:rsidP="001C68DF">
      <w:pPr>
        <w:rPr>
          <w:rFonts w:ascii="Times New Roman" w:hAnsi="Times New Roman"/>
        </w:rPr>
      </w:pPr>
    </w:p>
    <w:p w14:paraId="30D5E006" w14:textId="77777777" w:rsidR="001C68DF" w:rsidRDefault="001C68DF" w:rsidP="001C68DF">
      <w:pPr>
        <w:rPr>
          <w:rFonts w:ascii="Times New Roman" w:hAnsi="Times New Roman"/>
        </w:rPr>
      </w:pPr>
    </w:p>
    <w:p w14:paraId="18000BF1" w14:textId="0C9AF7B9" w:rsidR="001C68DF" w:rsidRDefault="003C7A46" w:rsidP="001C68DF">
      <w:pPr>
        <w:rPr>
          <w:rFonts w:ascii="Times New Roman" w:hAnsi="Times New Roman"/>
        </w:rPr>
      </w:pPr>
      <w:r>
        <w:rPr>
          <w:rFonts w:ascii="Times New Roman" w:hAnsi="Times New Roman"/>
        </w:rPr>
        <w:t>Reason</w:t>
      </w:r>
      <w:proofErr w:type="gramStart"/>
      <w:r>
        <w:rPr>
          <w:rFonts w:ascii="Times New Roman" w:hAnsi="Times New Roman"/>
        </w:rPr>
        <w:t>?</w:t>
      </w:r>
      <w:r w:rsidR="001C68DF">
        <w:rPr>
          <w:rFonts w:ascii="Times New Roman" w:hAnsi="Times New Roman"/>
        </w:rPr>
        <w:t>_</w:t>
      </w:r>
      <w:proofErr w:type="gramEnd"/>
      <w:r w:rsidR="001C68DF">
        <w:rPr>
          <w:rFonts w:ascii="Times New Roman" w:hAnsi="Times New Roman"/>
        </w:rPr>
        <w:t>______________________________________________________________________________________</w:t>
      </w:r>
    </w:p>
    <w:p w14:paraId="0CDDCE66" w14:textId="77777777" w:rsidR="001C68DF" w:rsidRDefault="001C68DF" w:rsidP="001C68DF">
      <w:pPr>
        <w:rPr>
          <w:rFonts w:ascii="Times New Roman" w:hAnsi="Times New Roman"/>
        </w:rPr>
      </w:pPr>
    </w:p>
    <w:p w14:paraId="54D6D426" w14:textId="77777777" w:rsidR="001C68DF" w:rsidRDefault="001C68DF" w:rsidP="001C68DF">
      <w:pPr>
        <w:rPr>
          <w:rFonts w:ascii="Times New Roman" w:hAnsi="Times New Roman"/>
        </w:rPr>
      </w:pPr>
    </w:p>
    <w:p w14:paraId="16960BD5" w14:textId="77777777" w:rsidR="00575320" w:rsidRDefault="00575320" w:rsidP="001C68DF">
      <w:pPr>
        <w:rPr>
          <w:rFonts w:ascii="Times New Roman" w:hAnsi="Times New Roman"/>
        </w:rPr>
      </w:pPr>
    </w:p>
    <w:p w14:paraId="1550AEF1" w14:textId="77777777" w:rsidR="00575320" w:rsidRDefault="00575320" w:rsidP="001C68DF">
      <w:pPr>
        <w:rPr>
          <w:rFonts w:ascii="Times New Roman" w:hAnsi="Times New Roman"/>
        </w:rPr>
      </w:pPr>
    </w:p>
    <w:p w14:paraId="53540EBE" w14:textId="77777777" w:rsidR="00575320" w:rsidRDefault="00575320" w:rsidP="001C68DF">
      <w:pPr>
        <w:rPr>
          <w:rFonts w:ascii="Times New Roman" w:hAnsi="Times New Roman"/>
        </w:rPr>
      </w:pPr>
    </w:p>
    <w:p w14:paraId="5AC67BE5" w14:textId="77777777" w:rsidR="00575320" w:rsidRDefault="00575320" w:rsidP="001C68DF">
      <w:pPr>
        <w:rPr>
          <w:rFonts w:ascii="Times New Roman" w:hAnsi="Times New Roman"/>
        </w:rPr>
      </w:pPr>
    </w:p>
    <w:p w14:paraId="5095871A" w14:textId="77777777" w:rsidR="001C68DF" w:rsidRDefault="001C68DF" w:rsidP="001C68DF">
      <w:pPr>
        <w:rPr>
          <w:rFonts w:ascii="Times New Roman" w:hAnsi="Times New Roman"/>
        </w:rPr>
      </w:pPr>
    </w:p>
    <w:p w14:paraId="1FDBA149" w14:textId="35394524" w:rsidR="003C7A46" w:rsidRDefault="003C7A46" w:rsidP="003C7A4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  <w:b/>
        </w:rPr>
        <w:t xml:space="preserve">.  Based on the data in the </w:t>
      </w:r>
      <w:r w:rsidR="005D7DA9">
        <w:rPr>
          <w:rFonts w:ascii="Times New Roman" w:hAnsi="Times New Roman"/>
          <w:b/>
        </w:rPr>
        <w:t xml:space="preserve">temperature </w:t>
      </w:r>
      <w:r>
        <w:rPr>
          <w:rFonts w:ascii="Times New Roman" w:hAnsi="Times New Roman"/>
          <w:b/>
        </w:rPr>
        <w:t xml:space="preserve">plot, for how long do you think you need to observe </w:t>
      </w:r>
      <w:r>
        <w:rPr>
          <w:rFonts w:ascii="Times New Roman" w:hAnsi="Times New Roman"/>
          <w:b/>
        </w:rPr>
        <w:t xml:space="preserve">temperature </w:t>
      </w:r>
      <w:r>
        <w:rPr>
          <w:rFonts w:ascii="Times New Roman" w:hAnsi="Times New Roman"/>
          <w:b/>
        </w:rPr>
        <w:t>to decide whether it is increasing?  Write down how you decided this.</w:t>
      </w:r>
    </w:p>
    <w:p w14:paraId="47C734ED" w14:textId="77777777" w:rsidR="003C7A46" w:rsidRDefault="003C7A46" w:rsidP="003C7A46">
      <w:pPr>
        <w:rPr>
          <w:rFonts w:ascii="Times New Roman" w:hAnsi="Times New Roman"/>
          <w:b/>
        </w:rPr>
      </w:pPr>
    </w:p>
    <w:p w14:paraId="404645E8" w14:textId="77777777" w:rsidR="003C7A46" w:rsidRDefault="003C7A46" w:rsidP="003C7A46">
      <w:pPr>
        <w:rPr>
          <w:rFonts w:ascii="Times New Roman" w:hAnsi="Times New Roman"/>
          <w:b/>
        </w:rPr>
      </w:pPr>
    </w:p>
    <w:p w14:paraId="62F4BF01" w14:textId="77777777" w:rsidR="003C7A46" w:rsidRDefault="003C7A46" w:rsidP="003C7A46">
      <w:pPr>
        <w:rPr>
          <w:rFonts w:ascii="Times New Roman" w:hAnsi="Times New Roman"/>
        </w:rPr>
      </w:pPr>
      <w:r>
        <w:rPr>
          <w:rFonts w:ascii="Times New Roman" w:hAnsi="Times New Roman"/>
        </w:rPr>
        <w:t>How long</w:t>
      </w:r>
      <w:proofErr w:type="gramStart"/>
      <w:r>
        <w:rPr>
          <w:rFonts w:ascii="Times New Roman" w:hAnsi="Times New Roman"/>
        </w:rPr>
        <w:t>?_</w:t>
      </w:r>
      <w:proofErr w:type="gramEnd"/>
      <w:r>
        <w:rPr>
          <w:rFonts w:ascii="Times New Roman" w:hAnsi="Times New Roman"/>
        </w:rPr>
        <w:t>____________________________________________________________________________________</w:t>
      </w:r>
    </w:p>
    <w:p w14:paraId="62506E84" w14:textId="77777777" w:rsidR="003C7A46" w:rsidRDefault="003C7A46" w:rsidP="003C7A46">
      <w:pPr>
        <w:rPr>
          <w:rFonts w:ascii="Times New Roman" w:hAnsi="Times New Roman"/>
        </w:rPr>
      </w:pPr>
    </w:p>
    <w:p w14:paraId="42ACA009" w14:textId="77777777" w:rsidR="003C7A46" w:rsidRDefault="003C7A46" w:rsidP="003C7A46">
      <w:pPr>
        <w:rPr>
          <w:rFonts w:ascii="Times New Roman" w:hAnsi="Times New Roman"/>
        </w:rPr>
      </w:pPr>
    </w:p>
    <w:p w14:paraId="73844A30" w14:textId="77777777" w:rsidR="003C7A46" w:rsidRDefault="003C7A46" w:rsidP="003C7A46">
      <w:pPr>
        <w:rPr>
          <w:rFonts w:ascii="Times New Roman" w:hAnsi="Times New Roman"/>
        </w:rPr>
      </w:pPr>
      <w:r>
        <w:rPr>
          <w:rFonts w:ascii="Times New Roman" w:hAnsi="Times New Roman"/>
        </w:rPr>
        <w:t>Reason</w:t>
      </w:r>
      <w:proofErr w:type="gramStart"/>
      <w:r>
        <w:rPr>
          <w:rFonts w:ascii="Times New Roman" w:hAnsi="Times New Roman"/>
        </w:rPr>
        <w:t>?_</w:t>
      </w:r>
      <w:proofErr w:type="gramEnd"/>
      <w:r>
        <w:rPr>
          <w:rFonts w:ascii="Times New Roman" w:hAnsi="Times New Roman"/>
        </w:rPr>
        <w:t>______________________________________________________________________________________</w:t>
      </w:r>
    </w:p>
    <w:p w14:paraId="351F1A3C" w14:textId="77777777" w:rsidR="003C7A46" w:rsidRDefault="003C7A46" w:rsidP="003C7A46">
      <w:pPr>
        <w:rPr>
          <w:rFonts w:ascii="Times New Roman" w:hAnsi="Times New Roman"/>
        </w:rPr>
      </w:pPr>
    </w:p>
    <w:p w14:paraId="053E40F3" w14:textId="77777777" w:rsidR="003C7A46" w:rsidRDefault="003C7A46" w:rsidP="003C7A46">
      <w:pPr>
        <w:rPr>
          <w:rFonts w:ascii="Times New Roman" w:hAnsi="Times New Roman"/>
        </w:rPr>
      </w:pPr>
    </w:p>
    <w:p w14:paraId="404E52E4" w14:textId="77777777" w:rsidR="003C7A46" w:rsidRDefault="003C7A46" w:rsidP="003C7A46">
      <w:pPr>
        <w:rPr>
          <w:rFonts w:ascii="Times New Roman" w:hAnsi="Times New Roman"/>
        </w:rPr>
      </w:pPr>
    </w:p>
    <w:p w14:paraId="70B0AC43" w14:textId="0EC81BA0" w:rsidR="003C7A46" w:rsidRDefault="003C7A46" w:rsidP="003C7A46">
      <w:pPr>
        <w:suppressAutoHyphens w:val="0"/>
        <w:rPr>
          <w:sz w:val="26"/>
          <w:szCs w:val="26"/>
        </w:rPr>
      </w:pPr>
    </w:p>
    <w:p w14:paraId="136CCD5C" w14:textId="77777777" w:rsidR="001C68DF" w:rsidRDefault="001C68DF" w:rsidP="001C68DF">
      <w:pPr>
        <w:rPr>
          <w:rFonts w:ascii="Times New Roman" w:hAnsi="Times New Roman"/>
        </w:rPr>
      </w:pPr>
    </w:p>
    <w:p w14:paraId="1CE38AA8" w14:textId="1837CB98" w:rsidR="00647CA7" w:rsidRDefault="00647CA7">
      <w:pPr>
        <w:suppressAutoHyphens w:val="0"/>
        <w:rPr>
          <w:sz w:val="26"/>
          <w:szCs w:val="26"/>
        </w:rPr>
      </w:pPr>
    </w:p>
    <w:p w14:paraId="75714451" w14:textId="3F0E33A6" w:rsidR="004423D9" w:rsidRDefault="00647CA7" w:rsidP="00487579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1EE03263" wp14:editId="0738B162">
            <wp:extent cx="6789420" cy="5372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for_class1_2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847" w14:textId="77777777" w:rsidR="001C68DF" w:rsidRDefault="001C68DF" w:rsidP="00487579">
      <w:pPr>
        <w:rPr>
          <w:sz w:val="26"/>
          <w:szCs w:val="26"/>
        </w:rPr>
      </w:pPr>
    </w:p>
    <w:p w14:paraId="7AEAC293" w14:textId="77777777" w:rsidR="001C68DF" w:rsidRPr="008971A3" w:rsidRDefault="001C68DF" w:rsidP="00487579">
      <w:pPr>
        <w:rPr>
          <w:sz w:val="26"/>
          <w:szCs w:val="26"/>
        </w:rPr>
      </w:pPr>
    </w:p>
    <w:sectPr w:rsidR="001C68DF" w:rsidRPr="008971A3">
      <w:headerReference w:type="default" r:id="rId9"/>
      <w:pgSz w:w="12240" w:h="15840"/>
      <w:pgMar w:top="900" w:right="648" w:bottom="79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C6A35" w14:textId="77777777" w:rsidR="00524FB9" w:rsidRDefault="00524FB9">
      <w:r>
        <w:separator/>
      </w:r>
    </w:p>
  </w:endnote>
  <w:endnote w:type="continuationSeparator" w:id="0">
    <w:p w14:paraId="38A7EC21" w14:textId="77777777" w:rsidR="00524FB9" w:rsidRDefault="0052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76D63" w14:textId="77777777" w:rsidR="00524FB9" w:rsidRDefault="00524FB9">
      <w:r>
        <w:separator/>
      </w:r>
    </w:p>
  </w:footnote>
  <w:footnote w:type="continuationSeparator" w:id="0">
    <w:p w14:paraId="70219E57" w14:textId="77777777" w:rsidR="00524FB9" w:rsidRDefault="00524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9CD33" w14:textId="2C487189" w:rsidR="002F712F" w:rsidRDefault="002F712F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</w:t>
    </w:r>
    <w:r w:rsidR="008A118F">
      <w:rPr>
        <w:rFonts w:ascii="Times New Roman" w:hAnsi="Times New Roman"/>
      </w:rPr>
      <w:t xml:space="preserve">eek 1 </w:t>
    </w:r>
    <w:r>
      <w:rPr>
        <w:rFonts w:ascii="Times New Roman" w:hAnsi="Times New Roman"/>
      </w:rPr>
      <w:t xml:space="preserve">/ </w:t>
    </w:r>
    <w:r w:rsidR="008A118F">
      <w:rPr>
        <w:rFonts w:ascii="Times New Roman" w:hAnsi="Times New Roman"/>
      </w:rPr>
      <w:t>Thursday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7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3"/>
    <w:rsid w:val="000C7979"/>
    <w:rsid w:val="000D2A15"/>
    <w:rsid w:val="00105833"/>
    <w:rsid w:val="00186849"/>
    <w:rsid w:val="001C68DF"/>
    <w:rsid w:val="002328CB"/>
    <w:rsid w:val="002740BE"/>
    <w:rsid w:val="002D1E4F"/>
    <w:rsid w:val="002E647A"/>
    <w:rsid w:val="002F65BF"/>
    <w:rsid w:val="002F712F"/>
    <w:rsid w:val="00372E1E"/>
    <w:rsid w:val="003A5A91"/>
    <w:rsid w:val="003B3CED"/>
    <w:rsid w:val="003C7A46"/>
    <w:rsid w:val="004423D9"/>
    <w:rsid w:val="004455A2"/>
    <w:rsid w:val="004533A4"/>
    <w:rsid w:val="00487579"/>
    <w:rsid w:val="004C007D"/>
    <w:rsid w:val="004C556E"/>
    <w:rsid w:val="005226B4"/>
    <w:rsid w:val="00524FB9"/>
    <w:rsid w:val="00575320"/>
    <w:rsid w:val="005D7DA9"/>
    <w:rsid w:val="00647CA7"/>
    <w:rsid w:val="00655C20"/>
    <w:rsid w:val="00687F8D"/>
    <w:rsid w:val="006925D1"/>
    <w:rsid w:val="006A388E"/>
    <w:rsid w:val="006A74B1"/>
    <w:rsid w:val="008177A4"/>
    <w:rsid w:val="00845B5F"/>
    <w:rsid w:val="00846AC2"/>
    <w:rsid w:val="008528F6"/>
    <w:rsid w:val="0085697F"/>
    <w:rsid w:val="008971A3"/>
    <w:rsid w:val="008A118F"/>
    <w:rsid w:val="009618E3"/>
    <w:rsid w:val="009E700C"/>
    <w:rsid w:val="00A87F32"/>
    <w:rsid w:val="00AC5B2A"/>
    <w:rsid w:val="00AE0C14"/>
    <w:rsid w:val="00AE7B94"/>
    <w:rsid w:val="00AF0BC7"/>
    <w:rsid w:val="00AF53D6"/>
    <w:rsid w:val="00B51A81"/>
    <w:rsid w:val="00B973CD"/>
    <w:rsid w:val="00BD5647"/>
    <w:rsid w:val="00BF0A3B"/>
    <w:rsid w:val="00C17811"/>
    <w:rsid w:val="00D73664"/>
    <w:rsid w:val="00D87441"/>
    <w:rsid w:val="00DC01C7"/>
    <w:rsid w:val="00E571BC"/>
    <w:rsid w:val="00F81D38"/>
    <w:rsid w:val="00F935FF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355B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Calibri" w:eastAsia="Times New Roman" w:hAnsi="Calibri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alibri" w:eastAsia="Times New Roman" w:hAnsi="Calibri" w:cs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9z0">
    <w:name w:val="WW8Num19z0"/>
    <w:rPr>
      <w:rFonts w:ascii="Calibri" w:eastAsia="Times New Roman" w:hAnsi="Calibri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Calibri" w:eastAsia="Times New Roman" w:hAnsi="Calibri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Calibri" w:eastAsia="Times New Roman" w:hAnsi="Calibri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alibri" w:eastAsia="Times New Roman" w:hAnsi="Calibri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eastAsia="Calibri"/>
      <w:szCs w:val="22"/>
    </w:rPr>
  </w:style>
  <w:style w:type="paragraph" w:styleId="FootnoteText">
    <w:name w:val="footnote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4423D9"/>
    <w:pPr>
      <w:suppressAutoHyphens w:val="0"/>
    </w:pPr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4423D9"/>
    <w:rPr>
      <w:rFonts w:ascii="Courier" w:eastAsia="ＭＳ 明朝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hAnsi="Calibri"/>
      <w:sz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Calibri" w:eastAsia="Times New Roman" w:hAnsi="Calibri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Calibri" w:eastAsia="Times New Roman" w:hAnsi="Calibri" w:cs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9z0">
    <w:name w:val="WW8Num19z0"/>
    <w:rPr>
      <w:rFonts w:ascii="Calibri" w:eastAsia="Times New Roman" w:hAnsi="Calibri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Calibri" w:eastAsia="Times New Roman" w:hAnsi="Calibri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Calibri" w:eastAsia="Times New Roman" w:hAnsi="Calibri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alibri" w:eastAsia="Times New Roman" w:hAnsi="Calibri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lang w:val="en-US"/>
    </w:rPr>
  </w:style>
  <w:style w:type="character" w:customStyle="1" w:styleId="FooterChar">
    <w:name w:val="Footer Char"/>
    <w:rPr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rPr>
      <w:rFonts w:ascii="Calibri" w:hAnsi="Calibri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eastAsia="Calibri"/>
      <w:szCs w:val="22"/>
    </w:rPr>
  </w:style>
  <w:style w:type="paragraph" w:styleId="FootnoteText">
    <w:name w:val="footnote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PlainText">
    <w:name w:val="Plain Text"/>
    <w:basedOn w:val="Normal"/>
    <w:link w:val="PlainTextChar"/>
    <w:uiPriority w:val="99"/>
    <w:unhideWhenUsed/>
    <w:rsid w:val="004423D9"/>
    <w:pPr>
      <w:suppressAutoHyphens w:val="0"/>
    </w:pPr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4423D9"/>
    <w:rPr>
      <w:rFonts w:ascii="Courier" w:eastAsia="ＭＳ 明朝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UBC</Company>
  <LinksUpToDate>false</LinksUpToDate>
  <CharactersWithSpaces>3296</CharactersWithSpaces>
  <SharedDoc>false</SharedDoc>
  <HLinks>
    <vt:vector size="6" baseType="variant">
      <vt:variant>
        <vt:i4>1245285</vt:i4>
      </vt:variant>
      <vt:variant>
        <vt:i4>0</vt:i4>
      </vt:variant>
      <vt:variant>
        <vt:i4>0</vt:i4>
      </vt:variant>
      <vt:variant>
        <vt:i4>5</vt:i4>
      </vt:variant>
      <vt:variant>
        <vt:lpwstr>http://www.earthquakescanada.nrcan.gc.ca/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cp:lastModifiedBy>Catherine Johnson</cp:lastModifiedBy>
  <cp:revision>2</cp:revision>
  <cp:lastPrinted>2018-08-31T20:28:00Z</cp:lastPrinted>
  <dcterms:created xsi:type="dcterms:W3CDTF">2018-08-31T20:37:00Z</dcterms:created>
  <dcterms:modified xsi:type="dcterms:W3CDTF">2018-08-31T20:37:00Z</dcterms:modified>
</cp:coreProperties>
</file>